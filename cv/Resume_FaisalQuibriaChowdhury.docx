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136158" w14:textId="77777777" w:rsidR="00C70B56" w:rsidRPr="00145B29" w:rsidRDefault="00000000" w:rsidP="00145B29">
      <w:pPr>
        <w:pStyle w:val="divname"/>
        <w:spacing w:before="180"/>
        <w:jc w:val="center"/>
        <w:rPr>
          <w:sz w:val="36"/>
          <w:szCs w:val="36"/>
        </w:rPr>
      </w:pPr>
      <w:r w:rsidRPr="00145B29">
        <w:rPr>
          <w:rStyle w:val="span"/>
          <w:sz w:val="36"/>
          <w:szCs w:val="36"/>
        </w:rPr>
        <w:t>Faisal Quibria</w:t>
      </w:r>
      <w:r w:rsidRPr="00145B29">
        <w:rPr>
          <w:sz w:val="36"/>
          <w:szCs w:val="36"/>
        </w:rPr>
        <w:t xml:space="preserve"> </w:t>
      </w:r>
      <w:r w:rsidRPr="00145B29">
        <w:rPr>
          <w:rStyle w:val="divnamespanlName"/>
          <w:sz w:val="36"/>
          <w:szCs w:val="36"/>
        </w:rPr>
        <w:t>Chowdhury</w:t>
      </w:r>
    </w:p>
    <w:tbl>
      <w:tblPr>
        <w:tblStyle w:val="divdocumenttablecontactaspose"/>
        <w:tblW w:w="1056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560"/>
      </w:tblGrid>
      <w:tr w:rsidR="00C70B56" w14:paraId="4802BAE5" w14:textId="77777777" w:rsidTr="009F5A46"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A42D6" w14:textId="77777777" w:rsidR="00C70B56" w:rsidRDefault="00C70B56">
            <w:pPr>
              <w:pStyle w:val="div"/>
              <w:spacing w:line="60" w:lineRule="exact"/>
              <w:ind w:left="100" w:right="100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  <w:p w14:paraId="2932EBBA" w14:textId="01A9C0D3" w:rsidR="00C70B56" w:rsidRPr="009F5A46" w:rsidRDefault="00000000">
            <w:pPr>
              <w:pStyle w:val="div"/>
              <w:spacing w:line="320" w:lineRule="exact"/>
              <w:ind w:left="100" w:right="100"/>
              <w:jc w:val="right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Style w:val="documentzipsuffix"/>
                <w:b/>
                <w:bCs/>
                <w:color w:val="FFFFFF"/>
                <w:sz w:val="20"/>
                <w:szCs w:val="20"/>
              </w:rPr>
              <w:t xml:space="preserve">  </w:t>
            </w:r>
            <w:r w:rsidRPr="009F5A46">
              <w:rPr>
                <w:rStyle w:val="documentzipprefix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9F5A46">
              <w:rPr>
                <w:rStyle w:val="span"/>
                <w:b/>
                <w:bCs/>
                <w:color w:val="000000" w:themeColor="text1"/>
                <w:sz w:val="22"/>
                <w:szCs w:val="22"/>
              </w:rPr>
              <w:t>Morgantown, WV 26505 | (</w:t>
            </w:r>
            <w:r w:rsidR="00371512" w:rsidRPr="009F5A46">
              <w:rPr>
                <w:rStyle w:val="span"/>
                <w:b/>
                <w:bCs/>
                <w:color w:val="000000" w:themeColor="text1"/>
                <w:sz w:val="22"/>
                <w:szCs w:val="22"/>
              </w:rPr>
              <w:t xml:space="preserve">681) </w:t>
            </w:r>
            <w:r w:rsidR="00371512" w:rsidRPr="009F5A46">
              <w:rPr>
                <w:rStyle w:val="span"/>
                <w:b/>
                <w:bCs/>
                <w:color w:val="000000" w:themeColor="text1"/>
                <w:sz w:val="22"/>
                <w:szCs w:val="22"/>
              </w:rPr>
              <w:noBreakHyphen/>
            </w:r>
            <w:r w:rsidRPr="009F5A46">
              <w:rPr>
                <w:rStyle w:val="span"/>
                <w:b/>
                <w:bCs/>
                <w:color w:val="000000" w:themeColor="text1"/>
                <w:sz w:val="22"/>
                <w:szCs w:val="22"/>
              </w:rPr>
              <w:t>285</w:t>
            </w:r>
            <w:r w:rsidRPr="009F5A46">
              <w:rPr>
                <w:rStyle w:val="span"/>
                <w:b/>
                <w:bCs/>
                <w:color w:val="000000" w:themeColor="text1"/>
                <w:sz w:val="22"/>
                <w:szCs w:val="22"/>
              </w:rPr>
              <w:noBreakHyphen/>
              <w:t>4404 | </w:t>
            </w:r>
            <w:hyperlink r:id="rId5" w:history="1">
              <w:r w:rsidR="009F5A46" w:rsidRPr="00310E3D">
                <w:rPr>
                  <w:rStyle w:val="Hyperlink"/>
                  <w:sz w:val="22"/>
                  <w:szCs w:val="22"/>
                </w:rPr>
                <w:t>faisalquibria2016@gmail.com</w:t>
              </w:r>
            </w:hyperlink>
            <w:r w:rsidR="009F5A46">
              <w:rPr>
                <w:rStyle w:val="span"/>
                <w:b/>
                <w:bCs/>
                <w:color w:val="000000" w:themeColor="text1"/>
                <w:sz w:val="22"/>
                <w:szCs w:val="22"/>
              </w:rPr>
              <w:t xml:space="preserve"> | </w:t>
            </w:r>
            <w:hyperlink r:id="rId6" w:history="1">
              <w:r w:rsidR="00E957AD" w:rsidRPr="00310E3D">
                <w:rPr>
                  <w:rStyle w:val="Hyperlink"/>
                  <w:sz w:val="22"/>
                  <w:szCs w:val="22"/>
                </w:rPr>
                <w:t>LinkedIn</w:t>
              </w:r>
            </w:hyperlink>
            <w:r w:rsidRPr="009F5A46">
              <w:rPr>
                <w:b/>
                <w:bCs/>
                <w:color w:val="000000" w:themeColor="text1"/>
                <w:sz w:val="22"/>
                <w:szCs w:val="22"/>
              </w:rPr>
              <w:t> </w:t>
            </w:r>
          </w:p>
          <w:p w14:paraId="218A0C33" w14:textId="77777777" w:rsidR="00C70B56" w:rsidRDefault="00C70B56">
            <w:pPr>
              <w:pStyle w:val="div"/>
              <w:spacing w:after="60" w:line="60" w:lineRule="exact"/>
              <w:ind w:left="100" w:right="100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14:paraId="2BC8D024" w14:textId="77777777" w:rsidR="00C70B56" w:rsidRDefault="00000000">
      <w:pPr>
        <w:pStyle w:val="divdocumentdivsectiontitle"/>
        <w:pBdr>
          <w:bottom w:val="single" w:sz="8" w:space="1" w:color="34383C"/>
        </w:pBdr>
        <w:spacing w:before="180" w:after="90"/>
        <w:rPr>
          <w:b/>
          <w:bCs/>
        </w:rPr>
      </w:pPr>
      <w:r>
        <w:rPr>
          <w:b/>
          <w:bCs/>
        </w:rPr>
        <w:t>Professional Summary</w:t>
      </w:r>
    </w:p>
    <w:p w14:paraId="51E5AC99" w14:textId="77777777" w:rsidR="00C70B56" w:rsidRDefault="00000000" w:rsidP="00145B29">
      <w:pPr>
        <w:pStyle w:val="p"/>
        <w:spacing w:line="28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Versatile Civil Engineer offering a comprehensive background in practical applications and hands-on experience. Dedicated to advancing the field of Civil Engineering through effective problem-solving and strategic planning. A self-motivated professional known for exceptional communication and collaboration skills.</w:t>
      </w:r>
    </w:p>
    <w:p w14:paraId="33AA2A4F" w14:textId="77777777" w:rsidR="00C70B56" w:rsidRDefault="00000000">
      <w:pPr>
        <w:pStyle w:val="ulli"/>
        <w:numPr>
          <w:ilvl w:val="0"/>
          <w:numId w:val="3"/>
        </w:numPr>
        <w:spacing w:line="280" w:lineRule="atLeast"/>
        <w:ind w:left="460" w:hanging="201"/>
        <w:rPr>
          <w:vanish/>
          <w:sz w:val="22"/>
          <w:szCs w:val="22"/>
        </w:rPr>
      </w:pPr>
      <w:r>
        <w:rPr>
          <w:vanish/>
          <w:sz w:val="22"/>
          <w:szCs w:val="22"/>
        </w:rPr>
        <w:t>AutoCAD</w:t>
      </w:r>
    </w:p>
    <w:p w14:paraId="2225F71C" w14:textId="77777777" w:rsidR="00C70B56" w:rsidRDefault="00000000">
      <w:pPr>
        <w:pStyle w:val="ulli"/>
        <w:numPr>
          <w:ilvl w:val="0"/>
          <w:numId w:val="3"/>
        </w:numPr>
        <w:spacing w:line="280" w:lineRule="atLeast"/>
        <w:ind w:left="460" w:hanging="201"/>
        <w:rPr>
          <w:vanish/>
          <w:sz w:val="22"/>
          <w:szCs w:val="22"/>
        </w:rPr>
      </w:pPr>
      <w:r>
        <w:rPr>
          <w:vanish/>
          <w:sz w:val="22"/>
          <w:szCs w:val="22"/>
        </w:rPr>
        <w:t>Autodesk Civil 3D</w:t>
      </w:r>
    </w:p>
    <w:p w14:paraId="2585C1EB" w14:textId="77777777" w:rsidR="00C70B56" w:rsidRDefault="00000000">
      <w:pPr>
        <w:pStyle w:val="ulli"/>
        <w:numPr>
          <w:ilvl w:val="0"/>
          <w:numId w:val="3"/>
        </w:numPr>
        <w:spacing w:line="280" w:lineRule="atLeast"/>
        <w:ind w:left="460" w:hanging="201"/>
        <w:rPr>
          <w:vanish/>
          <w:sz w:val="22"/>
          <w:szCs w:val="22"/>
        </w:rPr>
      </w:pPr>
      <w:r>
        <w:rPr>
          <w:vanish/>
          <w:sz w:val="22"/>
          <w:szCs w:val="22"/>
        </w:rPr>
        <w:t>PTV Vissim</w:t>
      </w:r>
    </w:p>
    <w:p w14:paraId="176D188F" w14:textId="77777777" w:rsidR="00C70B56" w:rsidRDefault="00000000">
      <w:pPr>
        <w:pStyle w:val="ulli"/>
        <w:numPr>
          <w:ilvl w:val="0"/>
          <w:numId w:val="3"/>
        </w:numPr>
        <w:spacing w:line="280" w:lineRule="atLeast"/>
        <w:ind w:left="460" w:hanging="201"/>
        <w:rPr>
          <w:vanish/>
          <w:sz w:val="22"/>
          <w:szCs w:val="22"/>
        </w:rPr>
      </w:pPr>
      <w:r>
        <w:rPr>
          <w:vanish/>
          <w:sz w:val="22"/>
          <w:szCs w:val="22"/>
        </w:rPr>
        <w:t>STAAD.Pro</w:t>
      </w:r>
    </w:p>
    <w:p w14:paraId="4F53E4AA" w14:textId="77777777" w:rsidR="00C70B56" w:rsidRDefault="00000000">
      <w:pPr>
        <w:pStyle w:val="ulli"/>
        <w:numPr>
          <w:ilvl w:val="0"/>
          <w:numId w:val="3"/>
        </w:numPr>
        <w:spacing w:line="280" w:lineRule="atLeast"/>
        <w:ind w:left="460" w:hanging="201"/>
        <w:rPr>
          <w:vanish/>
          <w:sz w:val="22"/>
          <w:szCs w:val="22"/>
        </w:rPr>
      </w:pPr>
      <w:r>
        <w:rPr>
          <w:vanish/>
          <w:sz w:val="22"/>
          <w:szCs w:val="22"/>
        </w:rPr>
        <w:t>ETABS</w:t>
      </w:r>
    </w:p>
    <w:p w14:paraId="607828DE" w14:textId="77777777" w:rsidR="00C70B56" w:rsidRDefault="00000000">
      <w:pPr>
        <w:pStyle w:val="ulli"/>
        <w:numPr>
          <w:ilvl w:val="0"/>
          <w:numId w:val="4"/>
        </w:numPr>
        <w:spacing w:line="280" w:lineRule="atLeast"/>
        <w:ind w:left="460" w:hanging="201"/>
        <w:rPr>
          <w:vanish/>
          <w:sz w:val="22"/>
          <w:szCs w:val="22"/>
        </w:rPr>
      </w:pPr>
      <w:r>
        <w:rPr>
          <w:vanish/>
          <w:sz w:val="22"/>
          <w:szCs w:val="22"/>
        </w:rPr>
        <w:t>MATLAB</w:t>
      </w:r>
    </w:p>
    <w:p w14:paraId="7CC4C80D" w14:textId="77777777" w:rsidR="00C70B56" w:rsidRDefault="00000000">
      <w:pPr>
        <w:pStyle w:val="ulli"/>
        <w:numPr>
          <w:ilvl w:val="0"/>
          <w:numId w:val="4"/>
        </w:numPr>
        <w:spacing w:line="280" w:lineRule="atLeast"/>
        <w:ind w:left="460" w:hanging="201"/>
        <w:rPr>
          <w:vanish/>
          <w:sz w:val="22"/>
          <w:szCs w:val="22"/>
        </w:rPr>
      </w:pPr>
      <w:r>
        <w:rPr>
          <w:vanish/>
          <w:sz w:val="22"/>
          <w:szCs w:val="22"/>
        </w:rPr>
        <w:t>MS Excel</w:t>
      </w:r>
    </w:p>
    <w:p w14:paraId="243BA125" w14:textId="77777777" w:rsidR="00C70B56" w:rsidRDefault="00000000">
      <w:pPr>
        <w:pStyle w:val="ulli"/>
        <w:numPr>
          <w:ilvl w:val="0"/>
          <w:numId w:val="4"/>
        </w:numPr>
        <w:spacing w:line="280" w:lineRule="atLeast"/>
        <w:ind w:left="460" w:hanging="201"/>
        <w:rPr>
          <w:vanish/>
          <w:sz w:val="22"/>
          <w:szCs w:val="22"/>
        </w:rPr>
      </w:pPr>
      <w:r>
        <w:rPr>
          <w:vanish/>
          <w:sz w:val="22"/>
          <w:szCs w:val="22"/>
        </w:rPr>
        <w:t>MS Word</w:t>
      </w:r>
    </w:p>
    <w:p w14:paraId="1EA1DD30" w14:textId="77777777" w:rsidR="00C70B56" w:rsidRDefault="00000000">
      <w:pPr>
        <w:pStyle w:val="ulli"/>
        <w:numPr>
          <w:ilvl w:val="0"/>
          <w:numId w:val="4"/>
        </w:numPr>
        <w:spacing w:line="280" w:lineRule="atLeast"/>
        <w:ind w:left="460" w:hanging="201"/>
        <w:rPr>
          <w:vanish/>
          <w:sz w:val="22"/>
          <w:szCs w:val="22"/>
        </w:rPr>
      </w:pPr>
      <w:r>
        <w:rPr>
          <w:vanish/>
          <w:sz w:val="22"/>
          <w:szCs w:val="22"/>
        </w:rPr>
        <w:t>MS PowerPoint</w:t>
      </w:r>
    </w:p>
    <w:p w14:paraId="011BC5B9" w14:textId="1CC7E256" w:rsidR="00371512" w:rsidRDefault="0039297D" w:rsidP="009F5A46">
      <w:pPr>
        <w:pStyle w:val="divdocumentdivsectiontitle"/>
        <w:pBdr>
          <w:bottom w:val="single" w:sz="8" w:space="1" w:color="34383C"/>
        </w:pBdr>
        <w:spacing w:before="180" w:after="90"/>
        <w:rPr>
          <w:b/>
          <w:bCs/>
        </w:rPr>
      </w:pPr>
      <w:r>
        <w:rPr>
          <w:b/>
          <w:bCs/>
        </w:rPr>
        <w:t xml:space="preserve">Software </w:t>
      </w:r>
      <w:r w:rsidR="009F5A46">
        <w:rPr>
          <w:b/>
          <w:bCs/>
        </w:rPr>
        <w:t>Skills</w:t>
      </w:r>
    </w:p>
    <w:p w14:paraId="4358B2CE" w14:textId="17354869" w:rsidR="00371512" w:rsidRDefault="00371512" w:rsidP="009F5A46">
      <w:pPr>
        <w:pStyle w:val="ulli"/>
        <w:spacing w:line="280" w:lineRule="atLeast"/>
        <w:rPr>
          <w:sz w:val="22"/>
          <w:szCs w:val="22"/>
        </w:rPr>
      </w:pPr>
      <w:r>
        <w:rPr>
          <w:sz w:val="22"/>
          <w:szCs w:val="22"/>
        </w:rPr>
        <w:t>AutoCAD, Autodesk Civil 3D, PTV Vissim, STAAD.Pro, E</w:t>
      </w:r>
      <w:r>
        <w:rPr>
          <w:sz w:val="22"/>
          <w:szCs w:val="22"/>
        </w:rPr>
        <w:t xml:space="preserve">TABS, MATLAB, </w:t>
      </w:r>
      <w:r w:rsidR="009F5A46">
        <w:rPr>
          <w:sz w:val="22"/>
          <w:szCs w:val="22"/>
        </w:rPr>
        <w:t>MS Word, MS Excel, MS PowerPoint.</w:t>
      </w:r>
    </w:p>
    <w:p w14:paraId="42AF3E9F" w14:textId="2BE4C925" w:rsidR="00C70B56" w:rsidRDefault="00371512">
      <w:pPr>
        <w:pStyle w:val="divdocumentdivsectiontitle"/>
        <w:pBdr>
          <w:bottom w:val="single" w:sz="8" w:space="1" w:color="34383C"/>
        </w:pBdr>
        <w:spacing w:before="180" w:after="90"/>
        <w:rPr>
          <w:b/>
          <w:bCs/>
        </w:rPr>
      </w:pPr>
      <w:r>
        <w:rPr>
          <w:b/>
          <w:bCs/>
        </w:rPr>
        <w:t>Professional</w:t>
      </w:r>
      <w:r w:rsidR="00000000">
        <w:rPr>
          <w:b/>
          <w:bCs/>
        </w:rPr>
        <w:t xml:space="preserve"> Licensure</w:t>
      </w:r>
    </w:p>
    <w:p w14:paraId="3EC38443" w14:textId="3BCDBE55" w:rsidR="00371512" w:rsidRDefault="00371512">
      <w:pPr>
        <w:pStyle w:val="p"/>
        <w:spacing w:line="280" w:lineRule="atLeast"/>
        <w:rPr>
          <w:rStyle w:val="Strong1"/>
          <w:b/>
          <w:bCs/>
          <w:sz w:val="22"/>
          <w:szCs w:val="22"/>
        </w:rPr>
      </w:pPr>
      <w:r>
        <w:rPr>
          <w:rStyle w:val="Strong1"/>
          <w:b/>
          <w:bCs/>
          <w:sz w:val="22"/>
          <w:szCs w:val="22"/>
        </w:rPr>
        <w:t xml:space="preserve">Engineer In Training (EIT) - </w:t>
      </w:r>
      <w:r>
        <w:rPr>
          <w:sz w:val="22"/>
          <w:szCs w:val="22"/>
        </w:rPr>
        <w:t>License</w:t>
      </w:r>
      <w:r w:rsidR="00E957AD">
        <w:rPr>
          <w:sz w:val="22"/>
          <w:szCs w:val="22"/>
        </w:rPr>
        <w:t xml:space="preserve"> Number-</w:t>
      </w:r>
      <w:r>
        <w:rPr>
          <w:sz w:val="22"/>
          <w:szCs w:val="22"/>
        </w:rPr>
        <w:t xml:space="preserve"> </w:t>
      </w:r>
      <w:hyperlink r:id="rId7" w:history="1">
        <w:r w:rsidR="00E957AD" w:rsidRPr="00E957AD">
          <w:rPr>
            <w:rStyle w:val="Hyperlink"/>
            <w:sz w:val="22"/>
            <w:szCs w:val="22"/>
          </w:rPr>
          <w:t>8066</w:t>
        </w:r>
      </w:hyperlink>
      <w:r w:rsidR="00E957AD" w:rsidRPr="00E957AD">
        <w:rPr>
          <w:sz w:val="22"/>
          <w:szCs w:val="22"/>
          <w:u w:val="single"/>
        </w:rPr>
        <w:t xml:space="preserve"> </w:t>
      </w:r>
      <w:r w:rsidR="00E957AD">
        <w:rPr>
          <w:sz w:val="22"/>
          <w:szCs w:val="22"/>
        </w:rPr>
        <w:t xml:space="preserve">                                                                          </w:t>
      </w:r>
      <w:r w:rsidR="00145B29">
        <w:rPr>
          <w:sz w:val="22"/>
          <w:szCs w:val="22"/>
        </w:rPr>
        <w:t xml:space="preserve">                    </w:t>
      </w:r>
      <w:r w:rsidR="00E957AD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Mar 2023</w:t>
      </w:r>
    </w:p>
    <w:p w14:paraId="69319937" w14:textId="6EEACA3D" w:rsidR="00C70B56" w:rsidRDefault="00000000">
      <w:pPr>
        <w:pStyle w:val="p"/>
        <w:spacing w:line="280" w:lineRule="atLeast"/>
        <w:rPr>
          <w:sz w:val="22"/>
          <w:szCs w:val="22"/>
        </w:rPr>
      </w:pPr>
      <w:r w:rsidRPr="00371512">
        <w:rPr>
          <w:rStyle w:val="Strong1"/>
          <w:sz w:val="22"/>
          <w:szCs w:val="22"/>
        </w:rPr>
        <w:t>Board of Professional Engineers</w:t>
      </w:r>
      <w:r w:rsidR="00371512">
        <w:rPr>
          <w:rStyle w:val="Strong1"/>
          <w:sz w:val="22"/>
          <w:szCs w:val="22"/>
        </w:rPr>
        <w:t>-</w:t>
      </w:r>
      <w:r w:rsidRPr="00371512">
        <w:t xml:space="preserve"> </w:t>
      </w:r>
      <w:r>
        <w:rPr>
          <w:sz w:val="22"/>
          <w:szCs w:val="22"/>
        </w:rPr>
        <w:t xml:space="preserve">New Hampshire </w:t>
      </w:r>
      <w:r w:rsidR="00371512">
        <w:rPr>
          <w:sz w:val="22"/>
          <w:szCs w:val="22"/>
        </w:rPr>
        <w:t xml:space="preserve"> </w:t>
      </w:r>
      <w:r w:rsidR="00145B29">
        <w:rPr>
          <w:sz w:val="22"/>
          <w:szCs w:val="22"/>
        </w:rPr>
        <w:t xml:space="preserve"> </w:t>
      </w:r>
    </w:p>
    <w:p w14:paraId="2ECFCE64" w14:textId="77777777" w:rsidR="00C70B56" w:rsidRDefault="00000000">
      <w:pPr>
        <w:pStyle w:val="divdocumentdivsectiontitle"/>
        <w:pBdr>
          <w:bottom w:val="single" w:sz="8" w:space="1" w:color="34383C"/>
        </w:pBdr>
        <w:spacing w:before="180" w:after="90"/>
        <w:rPr>
          <w:b/>
          <w:bCs/>
        </w:rPr>
      </w:pPr>
      <w:r>
        <w:rPr>
          <w:b/>
          <w:bCs/>
        </w:rPr>
        <w:t>Work History</w:t>
      </w:r>
    </w:p>
    <w:p w14:paraId="752D8C05" w14:textId="04C7B8A1" w:rsidR="00C70B56" w:rsidRDefault="00000000" w:rsidP="00145B29">
      <w:pPr>
        <w:pStyle w:val="divdocumentsinglecolumn"/>
        <w:tabs>
          <w:tab w:val="right" w:pos="10540"/>
        </w:tabs>
        <w:spacing w:line="28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Graduate Research Assistant</w:t>
      </w:r>
      <w:r>
        <w:rPr>
          <w:rStyle w:val="singlecolumnspanpaddedlinenth-child1"/>
          <w:sz w:val="22"/>
          <w:szCs w:val="22"/>
        </w:rPr>
        <w:t xml:space="preserve"> </w:t>
      </w:r>
      <w:r w:rsidR="00145B29">
        <w:rPr>
          <w:rStyle w:val="singlecolumnspanpaddedlinenth-child1"/>
          <w:sz w:val="22"/>
          <w:szCs w:val="22"/>
        </w:rPr>
        <w:t xml:space="preserve">                                                                                                      </w:t>
      </w:r>
      <w:r>
        <w:rPr>
          <w:rStyle w:val="datesWrapper"/>
          <w:sz w:val="22"/>
          <w:szCs w:val="22"/>
        </w:rPr>
        <w:tab/>
      </w:r>
      <w:r w:rsidR="00145B29">
        <w:rPr>
          <w:rStyle w:val="datesWrapper"/>
          <w:sz w:val="22"/>
          <w:szCs w:val="22"/>
        </w:rPr>
        <w:t xml:space="preserve">                      </w:t>
      </w:r>
      <w:r>
        <w:rPr>
          <w:rStyle w:val="datesWrapper"/>
          <w:sz w:val="22"/>
          <w:szCs w:val="22"/>
        </w:rPr>
        <w:t xml:space="preserve"> </w:t>
      </w:r>
      <w:r w:rsidR="00371512">
        <w:rPr>
          <w:rStyle w:val="datesWrapper"/>
          <w:sz w:val="22"/>
          <w:szCs w:val="22"/>
        </w:rPr>
        <w:t>Aug 2021</w:t>
      </w:r>
      <w:r>
        <w:rPr>
          <w:rStyle w:val="span"/>
          <w:sz w:val="22"/>
          <w:szCs w:val="22"/>
        </w:rPr>
        <w:t xml:space="preserve"> </w:t>
      </w:r>
      <w:r w:rsidR="00371512">
        <w:rPr>
          <w:rStyle w:val="span"/>
          <w:sz w:val="22"/>
          <w:szCs w:val="22"/>
        </w:rPr>
        <w:t>–</w:t>
      </w:r>
      <w:r>
        <w:rPr>
          <w:rStyle w:val="span"/>
          <w:sz w:val="22"/>
          <w:szCs w:val="22"/>
        </w:rPr>
        <w:t xml:space="preserve"> </w:t>
      </w:r>
      <w:r w:rsidR="00371512">
        <w:rPr>
          <w:rStyle w:val="span"/>
          <w:sz w:val="22"/>
          <w:szCs w:val="22"/>
        </w:rPr>
        <w:t>Aug 20</w:t>
      </w:r>
      <w:r>
        <w:rPr>
          <w:rStyle w:val="span"/>
          <w:sz w:val="22"/>
          <w:szCs w:val="22"/>
        </w:rPr>
        <w:t>23</w:t>
      </w:r>
      <w:r>
        <w:rPr>
          <w:rStyle w:val="datesWrapper"/>
          <w:sz w:val="22"/>
          <w:szCs w:val="22"/>
        </w:rPr>
        <w:t xml:space="preserve"> </w:t>
      </w:r>
    </w:p>
    <w:p w14:paraId="6F6196C5" w14:textId="52F58095" w:rsidR="00C70B56" w:rsidRDefault="00000000">
      <w:pPr>
        <w:pStyle w:val="spanpaddedline"/>
        <w:spacing w:line="28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West Virginia University</w:t>
      </w:r>
      <w:r w:rsidR="00371512">
        <w:rPr>
          <w:rStyle w:val="spancompanyname"/>
          <w:sz w:val="22"/>
          <w:szCs w:val="22"/>
        </w:rPr>
        <w:t xml:space="preserve"> </w:t>
      </w:r>
      <w:r w:rsidR="00371512">
        <w:rPr>
          <w:rStyle w:val="spancompanyname"/>
          <w:sz w:val="22"/>
          <w:szCs w:val="22"/>
        </w:rPr>
        <w:t xml:space="preserve">(WVU- </w:t>
      </w:r>
      <w:r w:rsidR="0013446D">
        <w:rPr>
          <w:rStyle w:val="spancompanyname"/>
          <w:sz w:val="22"/>
          <w:szCs w:val="22"/>
        </w:rPr>
        <w:t>“</w:t>
      </w:r>
      <w:r w:rsidR="00371512">
        <w:rPr>
          <w:rStyle w:val="spancompanyname"/>
          <w:sz w:val="22"/>
          <w:szCs w:val="22"/>
        </w:rPr>
        <w:t>R1</w:t>
      </w:r>
      <w:r w:rsidR="0013446D">
        <w:rPr>
          <w:rStyle w:val="spancompanyname"/>
          <w:sz w:val="22"/>
          <w:szCs w:val="22"/>
        </w:rPr>
        <w:t>”</w:t>
      </w:r>
      <w:r w:rsidR="00371512">
        <w:rPr>
          <w:rStyle w:val="spancompanyname"/>
          <w:sz w:val="22"/>
          <w:szCs w:val="22"/>
        </w:rPr>
        <w:t xml:space="preserve"> Research University)</w:t>
      </w:r>
      <w:r>
        <w:rPr>
          <w:rStyle w:val="span"/>
          <w:sz w:val="22"/>
          <w:szCs w:val="22"/>
        </w:rPr>
        <w:t>– Morgantown, WV</w:t>
      </w:r>
      <w:r>
        <w:rPr>
          <w:sz w:val="22"/>
          <w:szCs w:val="22"/>
        </w:rPr>
        <w:t xml:space="preserve"> </w:t>
      </w:r>
    </w:p>
    <w:p w14:paraId="0DE2069F" w14:textId="59612B44" w:rsidR="00C70B56" w:rsidRDefault="00000000">
      <w:pPr>
        <w:pStyle w:val="ulli"/>
        <w:numPr>
          <w:ilvl w:val="0"/>
          <w:numId w:val="5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Calibrated the WVDOH-SCI equation</w:t>
      </w:r>
      <w:r w:rsidR="00C065DD">
        <w:rPr>
          <w:rStyle w:val="span"/>
          <w:sz w:val="22"/>
          <w:szCs w:val="22"/>
        </w:rPr>
        <w:t>,</w:t>
      </w:r>
      <w:r>
        <w:rPr>
          <w:rStyle w:val="span"/>
          <w:sz w:val="22"/>
          <w:szCs w:val="22"/>
        </w:rPr>
        <w:t xml:space="preserve"> achieving a </w:t>
      </w:r>
      <w:r>
        <w:rPr>
          <w:rStyle w:val="Strong1"/>
          <w:b/>
          <w:bCs/>
          <w:sz w:val="22"/>
          <w:szCs w:val="22"/>
        </w:rPr>
        <w:t>4.07% increase</w:t>
      </w:r>
      <w:r>
        <w:rPr>
          <w:rStyle w:val="span"/>
          <w:sz w:val="22"/>
          <w:szCs w:val="22"/>
        </w:rPr>
        <w:t xml:space="preserve"> in SCI ratings. </w:t>
      </w:r>
      <w:r>
        <w:rPr>
          <w:rStyle w:val="Strong1"/>
          <w:b/>
          <w:bCs/>
          <w:sz w:val="22"/>
          <w:szCs w:val="22"/>
        </w:rPr>
        <w:t>(CIAMTIS)</w:t>
      </w:r>
    </w:p>
    <w:p w14:paraId="3324A966" w14:textId="605212CC" w:rsidR="00C70B56" w:rsidRDefault="00145B29">
      <w:pPr>
        <w:pStyle w:val="ulli"/>
        <w:numPr>
          <w:ilvl w:val="0"/>
          <w:numId w:val="5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145B29">
        <w:rPr>
          <w:rStyle w:val="span"/>
          <w:sz w:val="22"/>
          <w:szCs w:val="22"/>
        </w:rPr>
        <w:t xml:space="preserve">Evaluated FRP jacketing on tank cars, achieving </w:t>
      </w:r>
      <w:r w:rsidR="00C065DD">
        <w:rPr>
          <w:rStyle w:val="span"/>
          <w:sz w:val="22"/>
          <w:szCs w:val="22"/>
        </w:rPr>
        <w:t xml:space="preserve">a </w:t>
      </w:r>
      <w:r w:rsidRPr="00C065DD">
        <w:rPr>
          <w:rStyle w:val="span"/>
          <w:b/>
          <w:bCs/>
          <w:sz w:val="22"/>
          <w:szCs w:val="22"/>
        </w:rPr>
        <w:t xml:space="preserve">27.6% </w:t>
      </w:r>
      <w:r w:rsidR="00C065DD" w:rsidRPr="00C065DD">
        <w:rPr>
          <w:rStyle w:val="span"/>
          <w:b/>
          <w:bCs/>
          <w:sz w:val="22"/>
          <w:szCs w:val="22"/>
        </w:rPr>
        <w:t>weight reduction</w:t>
      </w:r>
      <w:r w:rsidR="00C065DD">
        <w:rPr>
          <w:rStyle w:val="span"/>
          <w:sz w:val="22"/>
          <w:szCs w:val="22"/>
        </w:rPr>
        <w:t xml:space="preserve"> in </w:t>
      </w:r>
      <w:r w:rsidRPr="00145B29">
        <w:rPr>
          <w:rStyle w:val="span"/>
          <w:sz w:val="22"/>
          <w:szCs w:val="22"/>
        </w:rPr>
        <w:t>DOT 117R.</w:t>
      </w:r>
      <w:r w:rsidRPr="00145B29">
        <w:rPr>
          <w:rStyle w:val="span"/>
          <w:sz w:val="22"/>
          <w:szCs w:val="22"/>
        </w:rPr>
        <w:t xml:space="preserve"> </w:t>
      </w:r>
      <w:r w:rsidR="00000000">
        <w:rPr>
          <w:rStyle w:val="Strong1"/>
          <w:b/>
          <w:bCs/>
          <w:sz w:val="22"/>
          <w:szCs w:val="22"/>
        </w:rPr>
        <w:t>(PHMSA-USDOT</w:t>
      </w:r>
      <w:r>
        <w:rPr>
          <w:rStyle w:val="Strong1"/>
          <w:b/>
          <w:bCs/>
          <w:sz w:val="22"/>
          <w:szCs w:val="22"/>
        </w:rPr>
        <w:t>)</w:t>
      </w:r>
      <w:r w:rsidR="00000000">
        <w:rPr>
          <w:rStyle w:val="Strong1"/>
          <w:b/>
          <w:bCs/>
          <w:sz w:val="22"/>
          <w:szCs w:val="22"/>
        </w:rPr>
        <w:t xml:space="preserve"> </w:t>
      </w:r>
    </w:p>
    <w:p w14:paraId="20838B45" w14:textId="77777777" w:rsidR="00C70B56" w:rsidRDefault="00000000">
      <w:pPr>
        <w:pStyle w:val="ulli"/>
        <w:numPr>
          <w:ilvl w:val="0"/>
          <w:numId w:val="5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Performed statistical, qualitative, and quantitative analyses to proactively complete research duties.</w:t>
      </w:r>
    </w:p>
    <w:p w14:paraId="7182880A" w14:textId="13DCE05F" w:rsidR="00C70B56" w:rsidRDefault="00000000">
      <w:pPr>
        <w:pStyle w:val="divdocumentsinglecolumn"/>
        <w:tabs>
          <w:tab w:val="right" w:pos="10540"/>
        </w:tabs>
        <w:spacing w:before="180" w:line="28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Assistant Design Engineer</w:t>
      </w:r>
      <w:r w:rsidR="00145B29">
        <w:rPr>
          <w:rStyle w:val="spanjobtitle"/>
          <w:sz w:val="22"/>
          <w:szCs w:val="22"/>
        </w:rPr>
        <w:t xml:space="preserve">                                                                                                                          </w:t>
      </w:r>
      <w:r>
        <w:rPr>
          <w:rStyle w:val="singlecolumnspanpaddedlinenth-child1"/>
          <w:sz w:val="22"/>
          <w:szCs w:val="22"/>
        </w:rPr>
        <w:t xml:space="preserve"> </w:t>
      </w:r>
      <w:r>
        <w:rPr>
          <w:rStyle w:val="datesWrapper"/>
          <w:sz w:val="22"/>
          <w:szCs w:val="22"/>
        </w:rPr>
        <w:tab/>
      </w:r>
      <w:r w:rsidR="00145B29">
        <w:rPr>
          <w:rStyle w:val="datesWrapper"/>
          <w:sz w:val="22"/>
          <w:szCs w:val="22"/>
        </w:rPr>
        <w:t xml:space="preserve">       </w:t>
      </w:r>
      <w:r>
        <w:rPr>
          <w:rStyle w:val="datesWrapper"/>
          <w:sz w:val="22"/>
          <w:szCs w:val="22"/>
        </w:rPr>
        <w:t xml:space="preserve"> </w:t>
      </w:r>
      <w:r w:rsidR="00371512">
        <w:rPr>
          <w:rStyle w:val="datesWrapper"/>
          <w:sz w:val="22"/>
          <w:szCs w:val="22"/>
        </w:rPr>
        <w:t>Aug 2019</w:t>
      </w:r>
      <w:r>
        <w:rPr>
          <w:rStyle w:val="span"/>
          <w:sz w:val="22"/>
          <w:szCs w:val="22"/>
        </w:rPr>
        <w:t xml:space="preserve"> </w:t>
      </w:r>
      <w:r w:rsidR="00371512">
        <w:rPr>
          <w:rStyle w:val="span"/>
          <w:sz w:val="22"/>
          <w:szCs w:val="22"/>
        </w:rPr>
        <w:t>–</w:t>
      </w:r>
      <w:r>
        <w:rPr>
          <w:rStyle w:val="span"/>
          <w:sz w:val="22"/>
          <w:szCs w:val="22"/>
        </w:rPr>
        <w:t xml:space="preserve"> </w:t>
      </w:r>
      <w:r w:rsidR="00371512">
        <w:rPr>
          <w:rStyle w:val="span"/>
          <w:sz w:val="22"/>
          <w:szCs w:val="22"/>
        </w:rPr>
        <w:t xml:space="preserve">Mar </w:t>
      </w:r>
      <w:r>
        <w:rPr>
          <w:rStyle w:val="span"/>
          <w:sz w:val="22"/>
          <w:szCs w:val="22"/>
        </w:rPr>
        <w:t>2020</w:t>
      </w:r>
      <w:r>
        <w:rPr>
          <w:rStyle w:val="datesWrapper"/>
          <w:sz w:val="22"/>
          <w:szCs w:val="22"/>
        </w:rPr>
        <w:t xml:space="preserve"> </w:t>
      </w:r>
    </w:p>
    <w:p w14:paraId="37A9EDC1" w14:textId="15F93450" w:rsidR="00C70B56" w:rsidRDefault="00000000">
      <w:pPr>
        <w:pStyle w:val="spanpaddedline"/>
        <w:spacing w:line="28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Tiger Steel Bangladesh Limited</w:t>
      </w:r>
      <w:r>
        <w:rPr>
          <w:rStyle w:val="span"/>
          <w:sz w:val="22"/>
          <w:szCs w:val="22"/>
        </w:rPr>
        <w:t xml:space="preserve"> </w:t>
      </w:r>
      <w:r w:rsidR="00371512" w:rsidRPr="00371512">
        <w:rPr>
          <w:rStyle w:val="span"/>
          <w:b/>
          <w:bCs/>
          <w:sz w:val="22"/>
          <w:szCs w:val="22"/>
        </w:rPr>
        <w:t>(TSBL)</w:t>
      </w:r>
      <w:r>
        <w:rPr>
          <w:rStyle w:val="span"/>
          <w:sz w:val="22"/>
          <w:szCs w:val="22"/>
        </w:rPr>
        <w:t>– Dhaka, Bangladesh</w:t>
      </w:r>
      <w:r>
        <w:rPr>
          <w:sz w:val="22"/>
          <w:szCs w:val="22"/>
        </w:rPr>
        <w:t xml:space="preserve"> </w:t>
      </w:r>
    </w:p>
    <w:p w14:paraId="0C5E1194" w14:textId="77777777" w:rsidR="00145B29" w:rsidRDefault="00145B29">
      <w:pPr>
        <w:pStyle w:val="ulli"/>
        <w:numPr>
          <w:ilvl w:val="0"/>
          <w:numId w:val="6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145B29">
        <w:rPr>
          <w:rStyle w:val="span"/>
          <w:sz w:val="22"/>
          <w:szCs w:val="22"/>
        </w:rPr>
        <w:t>Designed land assessments, creating precise drawings and reports surpassing client needs (AutoCAD &amp; STAAD.Pro).</w:t>
      </w:r>
    </w:p>
    <w:p w14:paraId="603757F5" w14:textId="0DA23ED9" w:rsidR="00145B29" w:rsidRDefault="00145B29">
      <w:pPr>
        <w:pStyle w:val="ulli"/>
        <w:numPr>
          <w:ilvl w:val="0"/>
          <w:numId w:val="6"/>
        </w:numPr>
        <w:spacing w:line="280" w:lineRule="atLeast"/>
        <w:ind w:left="460" w:hanging="201"/>
        <w:rPr>
          <w:rStyle w:val="span"/>
          <w:sz w:val="22"/>
          <w:szCs w:val="22"/>
        </w:rPr>
      </w:pPr>
      <w:r w:rsidRPr="00145B29">
        <w:rPr>
          <w:rStyle w:val="span"/>
          <w:sz w:val="22"/>
          <w:szCs w:val="22"/>
        </w:rPr>
        <w:t xml:space="preserve">Strategically prepared </w:t>
      </w:r>
      <w:r>
        <w:rPr>
          <w:rStyle w:val="span"/>
          <w:sz w:val="22"/>
          <w:szCs w:val="22"/>
        </w:rPr>
        <w:t xml:space="preserve">Bills of Quantities </w:t>
      </w:r>
      <w:r w:rsidRPr="00C065DD">
        <w:rPr>
          <w:rStyle w:val="span"/>
          <w:b/>
          <w:bCs/>
          <w:sz w:val="22"/>
          <w:szCs w:val="22"/>
        </w:rPr>
        <w:t>(</w:t>
      </w:r>
      <w:r w:rsidRPr="00C065DD">
        <w:rPr>
          <w:rStyle w:val="span"/>
          <w:b/>
          <w:bCs/>
          <w:sz w:val="22"/>
          <w:szCs w:val="22"/>
        </w:rPr>
        <w:t>BOQ</w:t>
      </w:r>
      <w:r w:rsidRPr="00C065DD">
        <w:rPr>
          <w:rStyle w:val="span"/>
          <w:b/>
          <w:bCs/>
          <w:sz w:val="22"/>
          <w:szCs w:val="22"/>
        </w:rPr>
        <w:t>)</w:t>
      </w:r>
      <w:r w:rsidRPr="00145B29">
        <w:rPr>
          <w:rStyle w:val="span"/>
          <w:sz w:val="22"/>
          <w:szCs w:val="22"/>
        </w:rPr>
        <w:t xml:space="preserve"> and </w:t>
      </w:r>
      <w:r>
        <w:rPr>
          <w:rStyle w:val="span"/>
          <w:sz w:val="22"/>
          <w:szCs w:val="22"/>
        </w:rPr>
        <w:t xml:space="preserve">Minimum Order Quantity </w:t>
      </w:r>
      <w:r w:rsidRPr="00C065DD">
        <w:rPr>
          <w:rStyle w:val="span"/>
          <w:b/>
          <w:bCs/>
          <w:sz w:val="22"/>
          <w:szCs w:val="22"/>
        </w:rPr>
        <w:t>(</w:t>
      </w:r>
      <w:r w:rsidRPr="00C065DD">
        <w:rPr>
          <w:rStyle w:val="span"/>
          <w:b/>
          <w:bCs/>
          <w:sz w:val="22"/>
          <w:szCs w:val="22"/>
        </w:rPr>
        <w:t>MOQ</w:t>
      </w:r>
      <w:r w:rsidRPr="00C065DD">
        <w:rPr>
          <w:rStyle w:val="span"/>
          <w:b/>
          <w:bCs/>
          <w:sz w:val="22"/>
          <w:szCs w:val="22"/>
        </w:rPr>
        <w:t>)</w:t>
      </w:r>
      <w:r w:rsidRPr="00C065DD">
        <w:rPr>
          <w:rStyle w:val="span"/>
          <w:b/>
          <w:bCs/>
          <w:sz w:val="22"/>
          <w:szCs w:val="22"/>
        </w:rPr>
        <w:t>,</w:t>
      </w:r>
      <w:r w:rsidRPr="00145B29">
        <w:rPr>
          <w:rStyle w:val="span"/>
          <w:sz w:val="22"/>
          <w:szCs w:val="22"/>
        </w:rPr>
        <w:t xml:space="preserve"> optimizing project cost management</w:t>
      </w:r>
      <w:r>
        <w:rPr>
          <w:rStyle w:val="span"/>
          <w:sz w:val="22"/>
          <w:szCs w:val="22"/>
        </w:rPr>
        <w:t>.</w:t>
      </w:r>
    </w:p>
    <w:p w14:paraId="28198695" w14:textId="42FF88FE" w:rsidR="00C70B56" w:rsidRDefault="00000000">
      <w:pPr>
        <w:pStyle w:val="ulli"/>
        <w:numPr>
          <w:ilvl w:val="0"/>
          <w:numId w:val="6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Elevated competitiveness by creating </w:t>
      </w:r>
      <w:r>
        <w:rPr>
          <w:rStyle w:val="Strong1"/>
          <w:b/>
          <w:bCs/>
          <w:sz w:val="22"/>
          <w:szCs w:val="22"/>
        </w:rPr>
        <w:t>bidding proposals</w:t>
      </w:r>
      <w:r>
        <w:rPr>
          <w:rStyle w:val="span"/>
          <w:sz w:val="22"/>
          <w:szCs w:val="22"/>
        </w:rPr>
        <w:t xml:space="preserve"> and securing lucrative projects while affirming industry excellence.</w:t>
      </w:r>
      <w:r w:rsidR="009F5A46">
        <w:rPr>
          <w:rStyle w:val="span"/>
          <w:sz w:val="22"/>
          <w:szCs w:val="22"/>
        </w:rPr>
        <w:t xml:space="preserve"> </w:t>
      </w:r>
      <w:r w:rsidR="009F5A46">
        <w:rPr>
          <w:rStyle w:val="span"/>
          <w:sz w:val="22"/>
          <w:szCs w:val="22"/>
        </w:rPr>
        <w:t xml:space="preserve">Forged meaningful client relationships through effective </w:t>
      </w:r>
      <w:r w:rsidR="009F5A46">
        <w:rPr>
          <w:rStyle w:val="Strong1"/>
          <w:b/>
          <w:bCs/>
          <w:sz w:val="22"/>
          <w:szCs w:val="22"/>
        </w:rPr>
        <w:t>on-site visits</w:t>
      </w:r>
      <w:r w:rsidR="009F5A46">
        <w:rPr>
          <w:rStyle w:val="span"/>
          <w:sz w:val="22"/>
          <w:szCs w:val="22"/>
        </w:rPr>
        <w:t xml:space="preserve"> and impactful meetings</w:t>
      </w:r>
      <w:r w:rsidR="009F5A46">
        <w:rPr>
          <w:rStyle w:val="span"/>
          <w:sz w:val="22"/>
          <w:szCs w:val="22"/>
        </w:rPr>
        <w:t>.</w:t>
      </w:r>
    </w:p>
    <w:p w14:paraId="7A2D1277" w14:textId="77777777" w:rsidR="00C70B56" w:rsidRDefault="00000000">
      <w:pPr>
        <w:pStyle w:val="divdocumentdivsectiontitle"/>
        <w:pBdr>
          <w:bottom w:val="single" w:sz="8" w:space="1" w:color="34383C"/>
        </w:pBdr>
        <w:spacing w:before="180" w:after="90"/>
        <w:rPr>
          <w:b/>
          <w:bCs/>
        </w:rPr>
      </w:pPr>
      <w:r>
        <w:rPr>
          <w:b/>
          <w:bCs/>
        </w:rPr>
        <w:t>Education</w:t>
      </w:r>
    </w:p>
    <w:p w14:paraId="2E2A5E3C" w14:textId="4937B36A" w:rsidR="00C70B56" w:rsidRDefault="00000000">
      <w:pPr>
        <w:pStyle w:val="divdocumentsinglecolumn"/>
        <w:tabs>
          <w:tab w:val="right" w:pos="10540"/>
        </w:tabs>
        <w:spacing w:line="280" w:lineRule="atLeast"/>
        <w:rPr>
          <w:sz w:val="22"/>
          <w:szCs w:val="22"/>
        </w:rPr>
      </w:pPr>
      <w:r>
        <w:rPr>
          <w:rStyle w:val="spandegree"/>
          <w:sz w:val="22"/>
          <w:szCs w:val="22"/>
        </w:rPr>
        <w:t>Master of Science</w:t>
      </w:r>
      <w:r w:rsidR="00371512">
        <w:rPr>
          <w:rStyle w:val="spandegree"/>
          <w:sz w:val="22"/>
          <w:szCs w:val="22"/>
        </w:rPr>
        <w:t xml:space="preserve"> (M.Sc.) </w:t>
      </w:r>
      <w:r w:rsidR="00371512" w:rsidRPr="00371512">
        <w:rPr>
          <w:rStyle w:val="spandegree"/>
          <w:sz w:val="22"/>
          <w:szCs w:val="22"/>
        </w:rPr>
        <w:t>in</w:t>
      </w:r>
      <w:r w:rsidRPr="00371512">
        <w:rPr>
          <w:rStyle w:val="span"/>
          <w:sz w:val="22"/>
          <w:szCs w:val="22"/>
        </w:rPr>
        <w:t xml:space="preserve"> </w:t>
      </w:r>
      <w:r w:rsidRPr="00371512">
        <w:rPr>
          <w:rStyle w:val="span"/>
          <w:b/>
          <w:bCs/>
          <w:sz w:val="22"/>
          <w:szCs w:val="22"/>
        </w:rPr>
        <w:t>Civil Engineering</w:t>
      </w:r>
      <w:r w:rsidRPr="00371512">
        <w:rPr>
          <w:rStyle w:val="singlecolumnspanpaddedlinenth-child1"/>
          <w:b/>
          <w:bCs/>
          <w:sz w:val="22"/>
          <w:szCs w:val="22"/>
        </w:rPr>
        <w:t xml:space="preserve"> </w:t>
      </w:r>
      <w:r w:rsidR="00145B29">
        <w:rPr>
          <w:rStyle w:val="singlecolumnspanpaddedlinenth-child1"/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  <w:r w:rsidR="00371512">
        <w:rPr>
          <w:rStyle w:val="datesWrapper"/>
          <w:sz w:val="22"/>
          <w:szCs w:val="22"/>
        </w:rPr>
        <w:t xml:space="preserve">Aug </w:t>
      </w:r>
      <w:r>
        <w:rPr>
          <w:rStyle w:val="span"/>
          <w:sz w:val="22"/>
          <w:szCs w:val="22"/>
        </w:rPr>
        <w:t>2023</w:t>
      </w:r>
      <w:r>
        <w:rPr>
          <w:rStyle w:val="singlecolumnspanpaddedlinenth-child1"/>
          <w:sz w:val="22"/>
          <w:szCs w:val="22"/>
        </w:rPr>
        <w:t xml:space="preserve"> </w:t>
      </w:r>
    </w:p>
    <w:p w14:paraId="2A6DF924" w14:textId="01A358AB" w:rsidR="00C70B56" w:rsidRDefault="00000000">
      <w:pPr>
        <w:pStyle w:val="spanpaddedline"/>
        <w:spacing w:line="28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West Virginia University</w:t>
      </w:r>
      <w:r w:rsidR="00371512">
        <w:rPr>
          <w:rStyle w:val="spancompanyname"/>
          <w:sz w:val="22"/>
          <w:szCs w:val="22"/>
        </w:rPr>
        <w:t xml:space="preserve"> (WVU- </w:t>
      </w:r>
      <w:r w:rsidR="00646D4B">
        <w:rPr>
          <w:rStyle w:val="spancompanyname"/>
          <w:sz w:val="22"/>
          <w:szCs w:val="22"/>
        </w:rPr>
        <w:t>“</w:t>
      </w:r>
      <w:r w:rsidR="00371512">
        <w:rPr>
          <w:rStyle w:val="spancompanyname"/>
          <w:sz w:val="22"/>
          <w:szCs w:val="22"/>
        </w:rPr>
        <w:t>R1</w:t>
      </w:r>
      <w:r w:rsidR="00646D4B">
        <w:rPr>
          <w:rStyle w:val="spancompanyname"/>
          <w:sz w:val="22"/>
          <w:szCs w:val="22"/>
        </w:rPr>
        <w:t>”</w:t>
      </w:r>
      <w:r w:rsidR="00371512">
        <w:rPr>
          <w:rStyle w:val="spancompanyname"/>
          <w:sz w:val="22"/>
          <w:szCs w:val="22"/>
        </w:rPr>
        <w:t xml:space="preserve"> Research University)</w:t>
      </w:r>
      <w:r>
        <w:rPr>
          <w:rStyle w:val="span"/>
          <w:sz w:val="22"/>
          <w:szCs w:val="22"/>
        </w:rPr>
        <w:t xml:space="preserve"> - Morgantown, WV</w:t>
      </w:r>
    </w:p>
    <w:p w14:paraId="57FBAFA5" w14:textId="77777777" w:rsidR="00C70B56" w:rsidRDefault="00000000" w:rsidP="00145B29">
      <w:pPr>
        <w:pStyle w:val="ulli"/>
        <w:numPr>
          <w:ilvl w:val="0"/>
          <w:numId w:val="7"/>
        </w:numPr>
        <w:spacing w:line="280" w:lineRule="atLeast"/>
        <w:ind w:left="460" w:hanging="201"/>
        <w:jc w:val="both"/>
        <w:rPr>
          <w:rStyle w:val="span"/>
          <w:sz w:val="22"/>
          <w:szCs w:val="22"/>
        </w:rPr>
      </w:pPr>
      <w:r w:rsidRPr="00E957AD">
        <w:rPr>
          <w:rStyle w:val="span"/>
          <w:i/>
          <w:iCs/>
          <w:sz w:val="22"/>
          <w:szCs w:val="22"/>
        </w:rPr>
        <w:t>Thesis:</w:t>
      </w:r>
      <w:r>
        <w:rPr>
          <w:rStyle w:val="span"/>
          <w:sz w:val="22"/>
          <w:szCs w:val="22"/>
        </w:rPr>
        <w:t xml:space="preserve"> “Investigating the Changes in Pavement Cracking Data Due to Automated Data Collection Methods.”</w:t>
      </w:r>
    </w:p>
    <w:p w14:paraId="6D8E3769" w14:textId="7BBAD2C0" w:rsidR="00C70B56" w:rsidRDefault="00000000" w:rsidP="00145B29">
      <w:pPr>
        <w:pStyle w:val="ulli"/>
        <w:numPr>
          <w:ilvl w:val="0"/>
          <w:numId w:val="7"/>
        </w:numPr>
        <w:spacing w:line="280" w:lineRule="atLeast"/>
        <w:ind w:left="460" w:hanging="201"/>
        <w:jc w:val="both"/>
        <w:rPr>
          <w:rStyle w:val="span"/>
          <w:sz w:val="22"/>
          <w:szCs w:val="22"/>
        </w:rPr>
      </w:pPr>
      <w:r w:rsidRPr="00E957AD">
        <w:rPr>
          <w:rStyle w:val="span"/>
          <w:i/>
          <w:iCs/>
          <w:sz w:val="22"/>
          <w:szCs w:val="22"/>
        </w:rPr>
        <w:t xml:space="preserve">Relevant </w:t>
      </w:r>
      <w:r w:rsidR="00371512" w:rsidRPr="00E957AD">
        <w:rPr>
          <w:rStyle w:val="span"/>
          <w:i/>
          <w:iCs/>
          <w:sz w:val="22"/>
          <w:szCs w:val="22"/>
        </w:rPr>
        <w:t>Coursework</w:t>
      </w:r>
      <w:r w:rsidRPr="00E957AD">
        <w:rPr>
          <w:rStyle w:val="span"/>
          <w:i/>
          <w:iCs/>
          <w:sz w:val="22"/>
          <w:szCs w:val="22"/>
        </w:rPr>
        <w:t>:</w:t>
      </w:r>
      <w:r w:rsidR="00AC4DE5">
        <w:rPr>
          <w:rStyle w:val="span"/>
          <w:sz w:val="22"/>
          <w:szCs w:val="22"/>
        </w:rPr>
        <w:t xml:space="preserve"> </w:t>
      </w:r>
      <w:r w:rsidR="00AC4DE5">
        <w:rPr>
          <w:rStyle w:val="span"/>
          <w:sz w:val="22"/>
          <w:szCs w:val="22"/>
        </w:rPr>
        <w:t>Civil 3D Info Modeling,</w:t>
      </w:r>
      <w:r w:rsidR="00AC4DE5">
        <w:rPr>
          <w:rStyle w:val="span"/>
          <w:sz w:val="22"/>
          <w:szCs w:val="22"/>
        </w:rPr>
        <w:t xml:space="preserve"> </w:t>
      </w:r>
      <w:r w:rsidR="00AC4DE5">
        <w:rPr>
          <w:rStyle w:val="span"/>
          <w:sz w:val="22"/>
          <w:szCs w:val="22"/>
        </w:rPr>
        <w:t>Infrastructure Asset Management, Construction Estimating, Construction Methods,</w:t>
      </w:r>
      <w:r w:rsidR="00AC4DE5">
        <w:rPr>
          <w:rStyle w:val="span"/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 xml:space="preserve">Traffic Engineering Operations, Public Transportation, Pedestrian and Bike Transportation, </w:t>
      </w:r>
      <w:r w:rsidR="00371512">
        <w:rPr>
          <w:rStyle w:val="span"/>
          <w:sz w:val="22"/>
          <w:szCs w:val="22"/>
        </w:rPr>
        <w:t xml:space="preserve">and </w:t>
      </w:r>
      <w:r>
        <w:rPr>
          <w:rStyle w:val="span"/>
          <w:sz w:val="22"/>
          <w:szCs w:val="22"/>
        </w:rPr>
        <w:t xml:space="preserve">Statistical </w:t>
      </w:r>
      <w:r w:rsidR="00371512">
        <w:rPr>
          <w:rStyle w:val="span"/>
          <w:sz w:val="22"/>
          <w:szCs w:val="22"/>
        </w:rPr>
        <w:t>Methods</w:t>
      </w:r>
      <w:r>
        <w:rPr>
          <w:rStyle w:val="span"/>
          <w:sz w:val="22"/>
          <w:szCs w:val="22"/>
        </w:rPr>
        <w:t>.</w:t>
      </w:r>
    </w:p>
    <w:p w14:paraId="03F0BB9F" w14:textId="401C8DCF" w:rsidR="00C70B56" w:rsidRDefault="00000000" w:rsidP="00145B29">
      <w:pPr>
        <w:pStyle w:val="ulli"/>
        <w:numPr>
          <w:ilvl w:val="0"/>
          <w:numId w:val="7"/>
        </w:numPr>
        <w:spacing w:line="280" w:lineRule="atLeast"/>
        <w:ind w:left="460" w:hanging="201"/>
        <w:jc w:val="both"/>
        <w:rPr>
          <w:rStyle w:val="span"/>
          <w:sz w:val="22"/>
          <w:szCs w:val="22"/>
        </w:rPr>
      </w:pPr>
      <w:r w:rsidRPr="00E957AD">
        <w:rPr>
          <w:rStyle w:val="span"/>
          <w:i/>
          <w:iCs/>
          <w:sz w:val="22"/>
          <w:szCs w:val="22"/>
        </w:rPr>
        <w:t>Projects:</w:t>
      </w:r>
      <w:r>
        <w:rPr>
          <w:rStyle w:val="span"/>
          <w:sz w:val="22"/>
          <w:szCs w:val="22"/>
        </w:rPr>
        <w:t xml:space="preserve"> Executed a dynamic </w:t>
      </w:r>
      <w:r>
        <w:rPr>
          <w:rStyle w:val="Strong1"/>
          <w:b/>
          <w:bCs/>
          <w:sz w:val="22"/>
          <w:szCs w:val="22"/>
        </w:rPr>
        <w:t>AutoCAD Civil 3D</w:t>
      </w:r>
      <w:r>
        <w:rPr>
          <w:rStyle w:val="span"/>
          <w:sz w:val="22"/>
          <w:szCs w:val="22"/>
        </w:rPr>
        <w:t xml:space="preserve"> project </w:t>
      </w:r>
      <w:r w:rsidR="00885BD8">
        <w:rPr>
          <w:rStyle w:val="span"/>
          <w:sz w:val="22"/>
          <w:szCs w:val="22"/>
        </w:rPr>
        <w:t>to</w:t>
      </w:r>
      <w:r>
        <w:rPr>
          <w:rStyle w:val="span"/>
          <w:sz w:val="22"/>
          <w:szCs w:val="22"/>
        </w:rPr>
        <w:t xml:space="preserve"> skillfully craft road sections, road profiles, and pipeline layouts based on topographical maps, resulting in optimized design solutions. Strategically assessed crash data in a high-risk Texas area, devising and evaluating alternative </w:t>
      </w:r>
      <w:r>
        <w:rPr>
          <w:rStyle w:val="Strong1"/>
          <w:b/>
          <w:bCs/>
          <w:sz w:val="22"/>
          <w:szCs w:val="22"/>
        </w:rPr>
        <w:t>PTV Vissim</w:t>
      </w:r>
      <w:r>
        <w:rPr>
          <w:rStyle w:val="span"/>
          <w:sz w:val="22"/>
          <w:szCs w:val="22"/>
        </w:rPr>
        <w:t xml:space="preserve"> models to enhance accident </w:t>
      </w:r>
      <w:r w:rsidR="00371512">
        <w:rPr>
          <w:rStyle w:val="span"/>
          <w:sz w:val="22"/>
          <w:szCs w:val="22"/>
        </w:rPr>
        <w:t>prevention.</w:t>
      </w:r>
    </w:p>
    <w:p w14:paraId="455A7BA2" w14:textId="436F40D4" w:rsidR="00C70B56" w:rsidRDefault="00000000" w:rsidP="00145B29">
      <w:pPr>
        <w:pStyle w:val="divdocumentsinglecolumn"/>
        <w:tabs>
          <w:tab w:val="right" w:pos="10540"/>
        </w:tabs>
        <w:spacing w:before="180" w:line="280" w:lineRule="atLeast"/>
        <w:jc w:val="both"/>
        <w:rPr>
          <w:sz w:val="22"/>
          <w:szCs w:val="22"/>
        </w:rPr>
      </w:pPr>
      <w:r>
        <w:rPr>
          <w:rStyle w:val="spandegree"/>
          <w:sz w:val="22"/>
          <w:szCs w:val="22"/>
        </w:rPr>
        <w:t>Bachelor of Science</w:t>
      </w:r>
      <w:r w:rsidR="00371512">
        <w:rPr>
          <w:rStyle w:val="spandegree"/>
          <w:sz w:val="22"/>
          <w:szCs w:val="22"/>
        </w:rPr>
        <w:t xml:space="preserve"> (B.Sc.) in</w:t>
      </w:r>
      <w:r w:rsidRPr="00371512">
        <w:rPr>
          <w:rStyle w:val="span"/>
          <w:b/>
          <w:bCs/>
          <w:sz w:val="22"/>
          <w:szCs w:val="22"/>
        </w:rPr>
        <w:t xml:space="preserve"> Civil Engineering</w:t>
      </w:r>
      <w:r>
        <w:rPr>
          <w:rStyle w:val="singlecolumnspanpaddedlinenth-child1"/>
          <w:sz w:val="22"/>
          <w:szCs w:val="22"/>
        </w:rPr>
        <w:t xml:space="preserve"> </w:t>
      </w:r>
      <w:r w:rsidR="00145B29">
        <w:rPr>
          <w:rStyle w:val="singlecolumnspanpaddedlinenth-child1"/>
          <w:sz w:val="22"/>
          <w:szCs w:val="22"/>
        </w:rPr>
        <w:t xml:space="preserve">                                                                                                                  </w:t>
      </w:r>
      <w:proofErr w:type="gramStart"/>
      <w:r w:rsidR="00145B29">
        <w:rPr>
          <w:rStyle w:val="datesWrapper"/>
          <w:sz w:val="22"/>
          <w:szCs w:val="22"/>
        </w:rPr>
        <w:tab/>
      </w:r>
      <w:r w:rsidR="00100533">
        <w:rPr>
          <w:rStyle w:val="datesWrapper"/>
          <w:sz w:val="22"/>
          <w:szCs w:val="22"/>
        </w:rPr>
        <w:t xml:space="preserve">  </w:t>
      </w:r>
      <w:r w:rsidR="00145B29">
        <w:rPr>
          <w:rStyle w:val="datesWrapper"/>
          <w:sz w:val="22"/>
          <w:szCs w:val="22"/>
        </w:rPr>
        <w:t>Jul</w:t>
      </w:r>
      <w:proofErr w:type="gramEnd"/>
      <w:r w:rsidR="00145B29">
        <w:rPr>
          <w:rStyle w:val="datesWrapper"/>
          <w:sz w:val="22"/>
          <w:szCs w:val="22"/>
        </w:rPr>
        <w:t xml:space="preserve"> 20</w:t>
      </w:r>
      <w:r>
        <w:rPr>
          <w:rStyle w:val="span"/>
          <w:sz w:val="22"/>
          <w:szCs w:val="22"/>
        </w:rPr>
        <w:t>19</w:t>
      </w:r>
      <w:r>
        <w:rPr>
          <w:rStyle w:val="singlecolumnspanpaddedlinenth-child1"/>
          <w:sz w:val="22"/>
          <w:szCs w:val="22"/>
        </w:rPr>
        <w:t xml:space="preserve"> </w:t>
      </w:r>
    </w:p>
    <w:p w14:paraId="3B45CA85" w14:textId="1514C735" w:rsidR="00C70B56" w:rsidRDefault="00000000">
      <w:pPr>
        <w:pStyle w:val="spanpaddedline"/>
        <w:spacing w:line="28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Khulna University of Engineering &amp; Technology</w:t>
      </w:r>
      <w:r w:rsidR="00371512">
        <w:rPr>
          <w:rStyle w:val="spancompanyname"/>
          <w:sz w:val="22"/>
          <w:szCs w:val="22"/>
        </w:rPr>
        <w:t xml:space="preserve"> (KUET)</w:t>
      </w:r>
      <w:r>
        <w:rPr>
          <w:rStyle w:val="span"/>
          <w:sz w:val="22"/>
          <w:szCs w:val="22"/>
        </w:rPr>
        <w:t xml:space="preserve"> - Khulna, Bangladesh</w:t>
      </w:r>
    </w:p>
    <w:p w14:paraId="7F7733E4" w14:textId="77777777" w:rsidR="00C70B56" w:rsidRDefault="00000000" w:rsidP="00145B29">
      <w:pPr>
        <w:pStyle w:val="ulli"/>
        <w:numPr>
          <w:ilvl w:val="0"/>
          <w:numId w:val="8"/>
        </w:numPr>
        <w:spacing w:line="280" w:lineRule="atLeast"/>
        <w:ind w:left="460" w:hanging="201"/>
        <w:jc w:val="both"/>
        <w:rPr>
          <w:rStyle w:val="span"/>
          <w:sz w:val="22"/>
          <w:szCs w:val="22"/>
        </w:rPr>
      </w:pPr>
      <w:r w:rsidRPr="00E957AD">
        <w:rPr>
          <w:rStyle w:val="span"/>
          <w:i/>
          <w:iCs/>
          <w:sz w:val="22"/>
          <w:szCs w:val="22"/>
        </w:rPr>
        <w:t>Thesis:</w:t>
      </w:r>
      <w:r>
        <w:rPr>
          <w:rStyle w:val="span"/>
          <w:sz w:val="22"/>
          <w:szCs w:val="22"/>
        </w:rPr>
        <w:t xml:space="preserve"> “Effects of disturbance on consolidation characteristics of soft clay of Khulna.”</w:t>
      </w:r>
    </w:p>
    <w:p w14:paraId="201DF412" w14:textId="7CB7C438" w:rsidR="00C70B56" w:rsidRPr="00885BD8" w:rsidRDefault="00000000" w:rsidP="00885BD8">
      <w:pPr>
        <w:pStyle w:val="ulli"/>
        <w:numPr>
          <w:ilvl w:val="0"/>
          <w:numId w:val="8"/>
        </w:numPr>
        <w:spacing w:line="280" w:lineRule="atLeast"/>
        <w:ind w:left="460" w:hanging="201"/>
        <w:jc w:val="both"/>
        <w:rPr>
          <w:rStyle w:val="span"/>
          <w:sz w:val="22"/>
          <w:szCs w:val="22"/>
        </w:rPr>
      </w:pPr>
      <w:r w:rsidRPr="00E957AD">
        <w:rPr>
          <w:rStyle w:val="span"/>
          <w:i/>
          <w:iCs/>
          <w:sz w:val="22"/>
          <w:szCs w:val="22"/>
        </w:rPr>
        <w:t xml:space="preserve">Relevant </w:t>
      </w:r>
      <w:r w:rsidR="00371512" w:rsidRPr="00E957AD">
        <w:rPr>
          <w:rStyle w:val="span"/>
          <w:i/>
          <w:iCs/>
          <w:sz w:val="22"/>
          <w:szCs w:val="22"/>
        </w:rPr>
        <w:t>Coursework</w:t>
      </w:r>
      <w:r w:rsidRPr="00E957AD">
        <w:rPr>
          <w:rStyle w:val="span"/>
          <w:i/>
          <w:iCs/>
          <w:sz w:val="22"/>
          <w:szCs w:val="22"/>
        </w:rPr>
        <w:t>:</w:t>
      </w:r>
      <w:r>
        <w:rPr>
          <w:rStyle w:val="span"/>
          <w:sz w:val="22"/>
          <w:szCs w:val="22"/>
        </w:rPr>
        <w:t xml:space="preserve"> Structural Analysis and Design, Transportation Engineering, Reinforced Concrete Structures, Design of Steel Structure, Project Planning &amp; Construction Management.</w:t>
      </w:r>
    </w:p>
    <w:p w14:paraId="382908BE" w14:textId="19116FD1" w:rsidR="00C70B56" w:rsidRDefault="00477AFF">
      <w:pPr>
        <w:pStyle w:val="divdocumentdivsectiontitle"/>
        <w:pBdr>
          <w:bottom w:val="single" w:sz="8" w:space="1" w:color="34383C"/>
        </w:pBdr>
        <w:spacing w:before="180" w:after="90"/>
        <w:rPr>
          <w:b/>
          <w:bCs/>
        </w:rPr>
      </w:pPr>
      <w:r>
        <w:rPr>
          <w:b/>
          <w:bCs/>
        </w:rPr>
        <w:t>Research Publications</w:t>
      </w:r>
    </w:p>
    <w:p w14:paraId="79732F3F" w14:textId="1FF9C989" w:rsidR="00145B29" w:rsidRDefault="00145B29" w:rsidP="00145B29">
      <w:pPr>
        <w:pStyle w:val="ulli"/>
        <w:numPr>
          <w:ilvl w:val="0"/>
          <w:numId w:val="8"/>
        </w:numPr>
        <w:spacing w:line="280" w:lineRule="atLeast"/>
        <w:ind w:left="460" w:hanging="201"/>
        <w:jc w:val="both"/>
        <w:rPr>
          <w:rStyle w:val="span"/>
          <w:sz w:val="22"/>
          <w:szCs w:val="22"/>
        </w:rPr>
      </w:pPr>
      <w:r w:rsidRPr="00145B29">
        <w:rPr>
          <w:rStyle w:val="span"/>
          <w:b/>
          <w:bCs/>
          <w:sz w:val="22"/>
          <w:szCs w:val="22"/>
        </w:rPr>
        <w:t>Chowdhury, F.</w:t>
      </w:r>
      <w:r w:rsidR="00AC4DE5">
        <w:rPr>
          <w:rStyle w:val="span"/>
          <w:b/>
          <w:bCs/>
          <w:sz w:val="22"/>
          <w:szCs w:val="22"/>
        </w:rPr>
        <w:t xml:space="preserve"> </w:t>
      </w:r>
      <w:r w:rsidRPr="00145B29">
        <w:rPr>
          <w:rStyle w:val="span"/>
          <w:b/>
          <w:bCs/>
          <w:sz w:val="22"/>
          <w:szCs w:val="22"/>
        </w:rPr>
        <w:t>Q.</w:t>
      </w:r>
      <w:r w:rsidRPr="00145B29">
        <w:rPr>
          <w:rStyle w:val="span"/>
          <w:sz w:val="22"/>
          <w:szCs w:val="22"/>
        </w:rPr>
        <w:t>, &amp; Yoon, Y. (2024). "Case Study: Effect of the Condition Data of Automated Pavement Surveys on Pavement Performance Indicators." Proceedings of the 2024 Construction Research Congress. (Abstract accepted)</w:t>
      </w:r>
    </w:p>
    <w:sectPr w:rsidR="00145B29" w:rsidSect="00145B29">
      <w:pgSz w:w="12240" w:h="15840"/>
      <w:pgMar w:top="288" w:right="288" w:bottom="288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33099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6430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3634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0679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A43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6AFC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2A7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00B4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FE9F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7E2BF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6C93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EA66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4218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E250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FAF5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5E91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CCC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A43C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F2A1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4E0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8CB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54E2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3EEE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C206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F20A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38C5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18A7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890D1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FC12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521D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D66D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C8D9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2E58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0A2E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881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A8CD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22E8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F613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DE74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0279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0A6F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5062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54D9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7D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E0B0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544C3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4C92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B04A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B06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221A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D884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2E2F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AE6C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E0BE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C42FC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98C2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683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DE15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8AA4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A69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84ED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F861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926F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27A71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A61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5462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FCD8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A4F5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4048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2EEB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4C7B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0622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82348038">
    <w:abstractNumId w:val="0"/>
  </w:num>
  <w:num w:numId="2" w16cid:durableId="1326980195">
    <w:abstractNumId w:val="1"/>
  </w:num>
  <w:num w:numId="3" w16cid:durableId="2014381173">
    <w:abstractNumId w:val="2"/>
  </w:num>
  <w:num w:numId="4" w16cid:durableId="1579098175">
    <w:abstractNumId w:val="3"/>
  </w:num>
  <w:num w:numId="5" w16cid:durableId="1517033674">
    <w:abstractNumId w:val="4"/>
  </w:num>
  <w:num w:numId="6" w16cid:durableId="1564559184">
    <w:abstractNumId w:val="5"/>
  </w:num>
  <w:num w:numId="7" w16cid:durableId="257564197">
    <w:abstractNumId w:val="6"/>
  </w:num>
  <w:num w:numId="8" w16cid:durableId="1550993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B56"/>
    <w:rsid w:val="00100533"/>
    <w:rsid w:val="0013446D"/>
    <w:rsid w:val="00140B60"/>
    <w:rsid w:val="00145B29"/>
    <w:rsid w:val="00310E3D"/>
    <w:rsid w:val="00371512"/>
    <w:rsid w:val="0039297D"/>
    <w:rsid w:val="00477AFF"/>
    <w:rsid w:val="0049724D"/>
    <w:rsid w:val="00646D4B"/>
    <w:rsid w:val="0085416E"/>
    <w:rsid w:val="00885BD8"/>
    <w:rsid w:val="00906625"/>
    <w:rsid w:val="009F5A46"/>
    <w:rsid w:val="00AC4DE5"/>
    <w:rsid w:val="00C065DD"/>
    <w:rsid w:val="00C70B56"/>
    <w:rsid w:val="00E9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3A3B"/>
  <w15:docId w15:val="{2E7C9A40-C31A-43E5-82CE-6C2447FE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00" w:lineRule="atLeast"/>
      <w:jc w:val="righ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Pr>
      <w:color w:val="34383C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left w:val="none" w:sz="0" w:space="5" w:color="auto"/>
        <w:right w:val="none" w:sz="0" w:space="5" w:color="auto"/>
      </w:pBdr>
      <w:shd w:val="clear" w:color="auto" w:fill="000000"/>
      <w:spacing w:line="320" w:lineRule="atLeast"/>
      <w:jc w:val="righ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/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pPr>
      <w:spacing w:line="33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9F5A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count.ncees.org/rn/2280915-1551302-92da54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isal-quibria-chowdhury-189b22190/" TargetMode="External"/><Relationship Id="rId5" Type="http://schemas.openxmlformats.org/officeDocument/2006/relationships/hyperlink" Target="mailto:faisalquibria201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502</Words>
  <Characters>3542</Characters>
  <Application>Microsoft Office Word</Application>
  <DocSecurity>0</DocSecurity>
  <Lines>72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Faisal Quibria Chowdhury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Faisal Quibria Chowdhury</dc:title>
  <cp:lastModifiedBy>Faisal Quibria Chowdhury</cp:lastModifiedBy>
  <cp:revision>14</cp:revision>
  <cp:lastPrinted>2023-08-16T04:44:00Z</cp:lastPrinted>
  <dcterms:created xsi:type="dcterms:W3CDTF">2023-08-16T03:59:00Z</dcterms:created>
  <dcterms:modified xsi:type="dcterms:W3CDTF">2023-08-16T04:46:00Z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bcc75f05-313f-45f0-8c44-9e1ebc9d2d2e</vt:lpwstr>
  </property>
  <property fmtid="{D5CDD505-2E9C-101B-9397-08002B2CF9AE}" pid="3" name="x1ye=0">
    <vt:lpwstr>YEMAAB+LCAAAAAAABAAUm0W2g0AQRRfEAAk6xN2dWXB3X/3P3wBNd1e9ujecwAhJQwxF0ijLICxF8BzCUTjHohBLkRTG4TLIjoRkRV8a52V5xJTmKXrts1fCTFiljUCEyXtOuGVvvdCQ6Hppyz4SYR/tsZetOIxhIayId362/nnVgTI0I2q9KIDlCb8TIFrU/oWpiQw7NXpBHIOn2NG3BWVnmAJwDZlZ7EMdU+iSo3IJRICCWe3fNF9Sj4fxQ5+</vt:lpwstr>
  </property>
  <property fmtid="{D5CDD505-2E9C-101B-9397-08002B2CF9AE}" pid="4" name="x1ye=1">
    <vt:lpwstr>QvDqE8GQr0PVI+SrpzN6MHe2JVZ+fYujBimci99Ok82Gin2az5r27X8qoKU2KELNLbAsgVriuU1Zo/fQzIgXYrtwS2p1rxmsYLbou58xUahGOImyDNqHqprF+RQCs3muX3ZdNnqESdbWmLyYwfwRrM3dCHOE12XdS6UDk41zBJXvvmS+vlHrHNxJnKpHCTvcFU7zWkLKrCv9cUs03VOz7hTq3IfrFN4Gy+MwZleUuujq6Fm4iD9/RxFLjjCHjZf</vt:lpwstr>
  </property>
  <property fmtid="{D5CDD505-2E9C-101B-9397-08002B2CF9AE}" pid="5" name="x1ye=10">
    <vt:lpwstr>Dt8ES/Y5Y+VqjLtWxLv5GZ4NwENzVFBb2YH/nAW+8BCwqj6B0uMtrL723RMxoNhfDxoMtdoyWw+wFTVte5jUGlcNMQ2aXP7/0XRQOLP+bFg0hdx1Lfx+ad8Bm6d/v2FalqHIQrPjb8MrM1SVZ78D6KpXrpFwbUTqk1ZCgReDl/w3gTG7MLOGJOQ+k84OYFGHcX24HlkN880PkrQkQ2ga9EVEd3lF6c3jx0paJaNFkL0V8uE/t6HYfsVxUyfYunu</vt:lpwstr>
  </property>
  <property fmtid="{D5CDD505-2E9C-101B-9397-08002B2CF9AE}" pid="6" name="x1ye=11">
    <vt:lpwstr>Hiw0XAwTSiG85CWAn23Bzgl0tshTh7eLM1S9FP4Ao+cpRUkbM9lFKxfyoJCBNf54DX/IOQldEG8SykSVCfyOsQkgLWYdPJHIzhqQLwZsTCfTs+PQp7b3AMjgZUUGqU1sjuKg3xfjXyPfECw1/FlR/sOxEpbY5NCenmS65WVnF1QttWobEskhJMy1NKCm8dbxOp4ngpX20HfcLgUPFv4KqzUQ0Q3SilAK2EMK5wwOJZYwcBjkcsyWmwxh6j2o/3g</vt:lpwstr>
  </property>
  <property fmtid="{D5CDD505-2E9C-101B-9397-08002B2CF9AE}" pid="7" name="x1ye=12">
    <vt:lpwstr>R0Dl5R1loXXDQtnEe8qg73KJmXNJX3e8qn7g8/d0fPZ0nVi/q8mrBzAEr62nTzyaZF5xX+jHGT2zcaXZqs3waf16NHBBw0/8JUn8WBUPPtui6qpy4GT7UHXumxI5DrPqtHeuGrAopomOaKDhbOSRtzK/QCFIId+jAnhF7Yu+ph2/9edFcRFOBNp0wRoLr9CEUQbCQ61YlAW7MTzAyo3QPOR6VOJ6nPu4zclvYtWYY9TJDPob6tTIj6w/zUkKeLZ</vt:lpwstr>
  </property>
  <property fmtid="{D5CDD505-2E9C-101B-9397-08002B2CF9AE}" pid="8" name="x1ye=13">
    <vt:lpwstr>MsNynyjjns4fjDtZ1AqV2xKqEhnxrwwTKvOhTszdpiQ44ieuseyZGzgSxPBJkB0HK5ZBRT1YaxebD/DLxDzLx7aYD4Auksm7FPNNiJrMZdr/mVKGMOyMU6vQk6+VsF1+OV6iWNey3uOgj68jqpWUh6oBBp4bPwwbO8MeYWYSKdendLZzdB4B+hJ1yUzOipzFfAIz5iBsK4sAdfPzGuJ4PKg80Yj8XXyVHNnJOBjciJRENm5Z2gEtegsCjgWX7zE</vt:lpwstr>
  </property>
  <property fmtid="{D5CDD505-2E9C-101B-9397-08002B2CF9AE}" pid="9" name="x1ye=14">
    <vt:lpwstr>OL7AX0i3vRQLT5OVyErgJKe5GzYBynJGSfpUEg6YDkFWkwHlqVulhisgkL8lrx0Jjr7yCQiivcZQHVu6WLEHb+3jRPgVmfLlxfbq6WwQQrch0ypfwtERO/+4NirgRPKCuqE8dF3LOXZ3yKnsv2QThSggrKOWl3+f04tzKFFUc+UPKyer+HflTcrjZMzIkJK34q7Xl0L073CyTGaugOIn+Ia363wLTE0eydZAteebx40dVt4aThHKNzaVeEM2OBo</vt:lpwstr>
  </property>
  <property fmtid="{D5CDD505-2E9C-101B-9397-08002B2CF9AE}" pid="10" name="x1ye=15">
    <vt:lpwstr>1wB5FnOrn202+7HXUjayBti/wZREUcqo/78ykLkbzSr3bE538DX1/UmdJZIwdkO0bX8zVpGMo0T2SZnW3ubh90oEH9WsIASo9TOIrCEwUeiA80E8Xk7wudeoH/5uxq9xHJ6d+ugtVxnNaeuhwDdI+KCrf5O97WDjKmTMjUJCCfazSSVU0wEO+FqY4lAX+twIANBtzJRX+pXeF88UEFk9dM5NFYprYn5GLTR4g5Z30YH5t2qdDr2tppdOm8Jtos8</vt:lpwstr>
  </property>
  <property fmtid="{D5CDD505-2E9C-101B-9397-08002B2CF9AE}" pid="11" name="x1ye=16">
    <vt:lpwstr>zMvp86TpJ7D6+OOm8CcVOUBtu33UgZBojGp8weipPYUi8VQTp8JM5qbvWZgRZKBfPr4ziiqUxHE2TyijzWN834LDp3VcIm/IJcOcXwopajtc9Xt2dyVZcDm9aMV7zBaHhNLHeJA0+txPPsMy9wmpaUCdYF1FTfM+IvUm0qc9Bfn37h92+oSeHblmgevHnlzyqqYGqUC1HDP8C/pW/aoag8y0el+eqGV9i1LJEXVbShyoMfEd9kELHy2Mw2kIsOz</vt:lpwstr>
  </property>
  <property fmtid="{D5CDD505-2E9C-101B-9397-08002B2CF9AE}" pid="12" name="x1ye=17">
    <vt:lpwstr>A9JvLpjx1C7Qv8F7aEnp8NYZRJzkh7GpFxXJmnun+YbXr1v32DiyWv0egeE8wxcrMWG1BLW9xQ7ekcoTymeMlRr58EeSdY43nT3YBxyVTe4I41Q2MlwXbg5pp0UXv38qadilmdLO3LH1zsmS6isybnErjbxBEi4JSKVGnEyKOoGWhG5EWopIMRo0cMme1Y0N10ExeHOrcqCMOyyVVDJmMNUvqXGa+++d5ZSjXFI/MEG5FN1OdvrldilccY8Ovx1</vt:lpwstr>
  </property>
  <property fmtid="{D5CDD505-2E9C-101B-9397-08002B2CF9AE}" pid="13" name="x1ye=18">
    <vt:lpwstr>H996j9EGJVyp8zMhix6YL5xC4wXeira94WUqulAcJYjVhBx4iD6+NImVRyYlJgG/MNFXa+IFb98EmqCuvddgqHte7acEfg1zkLHt5BQw3txuR49YYHeeP5c8FW7KwrDNrMVZqMUpHIFnepmn9rk5jb815M8X4AKldQPLQf+jfamo672bIP3zUrSvxIRJakL9kqKjm0BytGyK8rkEuBOgafU0sxVa6xXzYIP7u/CPZ9LzbcxsXYGtMtXciPN1IVy</vt:lpwstr>
  </property>
  <property fmtid="{D5CDD505-2E9C-101B-9397-08002B2CF9AE}" pid="14" name="x1ye=19">
    <vt:lpwstr>H6JEucKAbFxFT9bZmcAo3NT5ayFJHeCPtbiJK/hhr76fnAUTo82+RhR5aVqe3El/CEPNQA//Wo/gFtneue0VAprAkx+yjKhrTX/mPBwdD9ofOwgCQZsBRLVPJFPF9p2uGwE+4oNT9+zWFMQGHVHXv3WpRrOZO6pm/Nsv970zcZjg6sUK9URMl+3rMJt04iM4jypIyShne7mrrJBxkvHXF8416xNMmwW+GGRINHVqbJ0PTx9sHvf2sLN7wz2slST</vt:lpwstr>
  </property>
  <property fmtid="{D5CDD505-2E9C-101B-9397-08002B2CF9AE}" pid="15" name="x1ye=2">
    <vt:lpwstr>aMwSFx5H7aJH8O0dqteHcp96Kol+w6nEEH5urU9fzsuktj1QVicKsg7zW58KnA4ecR9eBR6K86EB8YHQGlh2MrjKcVX4KaHW74W5MEeVwfC1klYtrbyFKeoe8xfXbqZJX425E1BhWWLCLoRn3j64iIs28XjbCxmBHf5EGCjtiMPq6uFQtAqpd3RDnqADWyHQOG/B73vtsuPAfBqhTunrkANk0Q1/nVYFSpe2BXZQCcIfxl6czZ1FETKY8Hno9K9</vt:lpwstr>
  </property>
  <property fmtid="{D5CDD505-2E9C-101B-9397-08002B2CF9AE}" pid="16" name="x1ye=20">
    <vt:lpwstr>B486OK9U0bfXL6L4QJ6r6yEQ/XqpG0zZQdObDLEcG0iKutRU1PurgrkwWCgnu78z3ieeNz5Ude+/pKGvOrnJ6clzaW5s+1uhK5ZpGfttGazoHkW+T5sAUSAdQ0zVlcB38ZGW6vyYpCt0ENpXJ2yc03MkoNY1yAIW2zpbWvXTjR9EjN+c+8WepCb2sdUWxcfT8tt/kCIfuC2lPixDrhnU4sSpRzCksJPLT7ZNqo8cFS/x+5V2OA/zqznnT19bJRy</vt:lpwstr>
  </property>
  <property fmtid="{D5CDD505-2E9C-101B-9397-08002B2CF9AE}" pid="17" name="x1ye=21">
    <vt:lpwstr>7H6m/GZzdqkFKYEEm75Sb8WS220jn3zOjT6okUz3z4XI8RCcyhok1HHcZji0SQGXkXBK227N+Sgq86fiHiNTuI5YqXowj0mRP5T1V+AX90QwRoyU9uTOPLxjs4NeUxfUqztbVmREPHZ5ANz31K4Q5/TUmg/pcw0SXdhSs33GmMQvqSsV6SuA0S/0ZbSdCi+b48X9tR46ltc24XkxdKGcneA8lJy/5PchUe6KyrpQB7H95sVfqsOj3y54DwJxUpX</vt:lpwstr>
  </property>
  <property fmtid="{D5CDD505-2E9C-101B-9397-08002B2CF9AE}" pid="18" name="x1ye=22">
    <vt:lpwstr>8aGqXCV1GxhpJjC9VLvBQ+AkGOMAnVle62IbiSztBE86b3RYP1IvV5Kit8f/ambhkQAMXZLD5Z2iCeMEw/wAIczhttsFKpk9+HPngE9HQOavumuf1dB6ljzs2S+MCqopoHO9/XxaYYKYqPqx3Aq/argcH755xoY1jYi/Ef5IeNST1GR6tnOfHNxMnQ5P5FNLcqQBjpD7wbZH/aKDssaYeSyQappyRy7KyUR9hMKLA/Uk8OfY3iqrWz5Cs91jfsM</vt:lpwstr>
  </property>
  <property fmtid="{D5CDD505-2E9C-101B-9397-08002B2CF9AE}" pid="19" name="x1ye=23">
    <vt:lpwstr>8aAt6gYxpkfxw4ONSwQmdlDPj/ZkFom06qARIYzTAcUMSe9+2E7ZdqTjIpZjPrTUsqqIt0QVzt55CObExfphQcx0eifjyAbZaNQFgre89EnnPWCSOOZHcFIVy8KQH5YKqQvCvZyrqrX8OJo8I15oRQF7kXrHvjiLM8C5dV623YvVcc2HG9vUC+onp183VA/MQLMrhh9SFo2buHFE97dncPTcnzm+PFcUvaDI2eB4e++bXD2fqi2xleGQvXG/hXZ</vt:lpwstr>
  </property>
  <property fmtid="{D5CDD505-2E9C-101B-9397-08002B2CF9AE}" pid="20" name="x1ye=24">
    <vt:lpwstr>orT4r4x4U8w/r8tMMA6kPkVWXxAAbYH8JfJoukjeQ0Yv8UDag/a1MtUZf5cPvyK/pDx072xGezaB5HCwdXxJrKvb6FFolfIpj5A/g1nzzSPTnSElHd34+7IitT5Dz2R8jIgj3JH2C0I/cZWZYUyUZ2MZUd9UOvyOyytuHB8GgsCbxAjKc9u8uZaGpXTxNl6W1GPaEjNBNN1stvxOinO9NPn6739SiCX0BnFKpcze9fSy2reWAeNBu132ZL19QL/</vt:lpwstr>
  </property>
  <property fmtid="{D5CDD505-2E9C-101B-9397-08002B2CF9AE}" pid="21" name="x1ye=25">
    <vt:lpwstr>F5J3pEuPvOK5x5BsY8UNNP2tD7hdQFxfvSNS3MKpXg4wp5BTT6a7MFVAKoz6IaautQt63zwVJtWsasxTHKEdgP5OXYvyyxk9k5a0X2dBHYQBmL5R7k/gY6/QlvcVa5QCf0Ap6C+WPDcEsJk/o+hVGNQ+16ZdWKTRnWmKe4GQBdFdx+CceR86QwHe6U56B3V+Lf+I0Nj7rdZdov6xFsqRO0q8YRvA2PMcaj/mhwO0K5yi/Q+SzTYeDwK01V0lODV</vt:lpwstr>
  </property>
  <property fmtid="{D5CDD505-2E9C-101B-9397-08002B2CF9AE}" pid="22" name="x1ye=26">
    <vt:lpwstr>jVZEOu3mqBGAsE+egit1c4ll8XozCi9JXKeKgiOxdE4OGHNBsUykcUPXmgBF7vHOwpRItm3/VsfJ0vSvm2c45L4BQ/sSfFocUW3HlBP8WIpoQWuC87q/Uy0MvdjjZULYfB8PA35Mk715l1bunec8LjFbPdgljhYjF8+/VNR0+0TeQgIlRTB3o36fQJgNELi/nG7RVjBvFf2rp/JyKevxXGVJQgbU6H/meYsXeF+l2IFg3D75D/4jLacZf6Ps1XP</vt:lpwstr>
  </property>
  <property fmtid="{D5CDD505-2E9C-101B-9397-08002B2CF9AE}" pid="23" name="x1ye=27">
    <vt:lpwstr>N54Jv3jdy4mHrycl0+nmJ1AYEl3naNlBWj7yCk8wuxuVIkVx2MQgkIQ8r2WyvbP+k0mgCwB5nCDBCyLVt2b6mo+rRU0O/+jmW37OWkB7I0KYHvInZyVphac1rA4UqyxPDvG9FHKLaaiiGk0RTVdiLr/snMZVf2BISxr931d/H/6um9gz+h+y/1kwyy+756Cn2Qk4s6sOidWh2okDFg8zPk35g4A3M068xqbFF9afQIcmINuxoJd6/SVTHbZxg1M</vt:lpwstr>
  </property>
  <property fmtid="{D5CDD505-2E9C-101B-9397-08002B2CF9AE}" pid="24" name="x1ye=28">
    <vt:lpwstr>rkrLp2ggg9rZ0Yih1mPj8rGjQuyUjrRkLSdkBQbwPDCWfKzvmJ1uXrrlQ3xSzVA5/9lqqDp8x/6cw17xcsoCT5ojpGft8spHdGD5WtLUPw4sYeTDX0LhHDG/OoJ+SxTOcTwxWoDpJV9sj4gPq4d1R25xe9lQ/RXXD7FNg8CrwSYVhkvKuTCHHH+rz9vAdwdID4VlJvczKF3Ik8X2+9tLFsxVQL5yao1CZDxEtOD6yZ6wY4nnvmq6z/rlL5NgB6O</vt:lpwstr>
  </property>
  <property fmtid="{D5CDD505-2E9C-101B-9397-08002B2CF9AE}" pid="25" name="x1ye=29">
    <vt:lpwstr>MNEsu9dWF3N1PIyJP16b50f3pO5QFubqxRBiEW9sZC6IMXbUItu37iLebwaNvadOh2gnMrSlQc82le1nMlliN0INSkTxGS09w2FiQezBuyvCUUKzEuN6IoM+ZCFWwVr3FkpKrgP1SzlyUU/iMTZllBQBkkam1z/Y6tK7q+7us0AiqMHAaaQvnD3Y7NYgX5DME0StJWTXnYZJZ9pfgG9itRxr5yQLzGT0XMgUEhPlE0erku23dGiNVZpqCIDjJoh</vt:lpwstr>
  </property>
  <property fmtid="{D5CDD505-2E9C-101B-9397-08002B2CF9AE}" pid="26" name="x1ye=3">
    <vt:lpwstr>o5cHk2n0DwxOJj8hv1SecBgpTjkowJ461uK7M0dPbYVHoYrqm9Ai3dWzMzoPhcaW4jJIiQ39pKCpCaJlSkCDM8MsZXejx00Fq+HD7Mbp4buHw3KnjJ7CaXI/Go7l8Q7dKfDKYZuop/vRH/v15siZzJcyBt7P3rOViesjLcqFzaY0qra3Op55NVl9EOB6yO06W1C7kCvb5l8gd+TCriO2Qo5oyEzLy3IIWU5s85oqChfP0i9eHbWmArMnF3TmTSI</vt:lpwstr>
  </property>
  <property fmtid="{D5CDD505-2E9C-101B-9397-08002B2CF9AE}" pid="27" name="x1ye=30">
    <vt:lpwstr>4ZwAtEp2+yl1HCfrco8Z0AuS+KwhDIzhBGczK4Fr7p0g2fxN+nWrtCH7rwezvOClp4BxgHtGNUcRFmdmH7WRkZ5IxvCGTEd9MVp0z3YM+V9noGw9m2kRI8vCuMKeAkC6MCKncX4frpsLGJpcob0Ia4boBaYPYNqyMPJ6U+Jt23UkJgy6m3+oRusEr0lVYkctfhdSAC7BmXFjaox5/73RE1kYMKdeBndj7qDJURWcELTsdIl1tjy9It5rN+KR+/k</vt:lpwstr>
  </property>
  <property fmtid="{D5CDD505-2E9C-101B-9397-08002B2CF9AE}" pid="28" name="x1ye=31">
    <vt:lpwstr>TsOQ/cxApqP/r/xuhOiR/cae6qwNJHtex/6dKgEURDTxMQKHo81QdNvED9N8TFtDhOvs9ZY9YVlmqBzLhFRJHMPjIvl36BmcPW8o6o7htkyiiLx6NB7K2NOMgL00d0qRNGUXBQqz/pKEMqYv45FO37rYD37ryPAS0qtZT0Uwi2HHMhCv6nHuFtvJBzGl23loYtKMYmrno8N3S2CcBA/dgjO6+VQkoR2AhdoiibojPMNUhXEBuzeoEjPmx/JIs73</vt:lpwstr>
  </property>
  <property fmtid="{D5CDD505-2E9C-101B-9397-08002B2CF9AE}" pid="29" name="x1ye=32">
    <vt:lpwstr>FwmfM/XcU3h6X47QVprbkoK+yN34ttv66an1c0XWQf0zdT+zhAobxkH8Mbju1gdYUTvgGB1HJjo7PM4OaT1ncd2ZzRyJDSHnAU7B08POgZHCGg1We4jDAbc9/Sr8epbU51R92QU7dz4MJIXQGMNwxNWabJfOJiNey41eyJayjkYeIJsRw3j+Etkk49AXesRDJM1BiH3jr4TBMkV8uOmLVGj+RsjVhCSXiwoVboF59WBKPge9rLADcoYjKxmAfif</vt:lpwstr>
  </property>
  <property fmtid="{D5CDD505-2E9C-101B-9397-08002B2CF9AE}" pid="30" name="x1ye=33">
    <vt:lpwstr>4uYNNIAzsSdcbsmPWvOiRIBLOb1prtY3sh1jVsbHVWYlu9S09HHzVWBqU7rL8McFKGPeXR9Acje+v5wipgtzREurwcjAqb9IjHgQPGiXMdiuV1LxQvCt1BjR1ZODaYKlLNHAXjBkzRFz7oBkz3eIYnmFXLAhP5pplYSn1wDo1Av0tc6LEpWSBd8kL1o4WBCJh23unEc/iyFgobnyT6/Z/CdHIpnKRCLBiduKk4YyS53OPPwZKmhhTGvDmGpf3c0</vt:lpwstr>
  </property>
  <property fmtid="{D5CDD505-2E9C-101B-9397-08002B2CF9AE}" pid="31" name="x1ye=34">
    <vt:lpwstr>lT8fSLaXiiC9BlDUnRIWjPcgYrvDXUOkI0WuqAFOp21DreeEgVtcfRjoRc/8jdpLQ2TuhlzhwlFBMphvPuhIMKaQclLJxKnXRK/RDgXMCJ8NCmA7nhG4spnI8r1epkSOjWB5wnN2Ag+LOzHhl2/bd7/SQ8Kq+pqnw7PPdxyx4kZbNsOmL9sr8OahB+a282gxVrW236ziVEvwnVmsqwRijBwePveuvxAgboR8i8obJIU/FG3qDjQZnvekWF/ekU/</vt:lpwstr>
  </property>
  <property fmtid="{D5CDD505-2E9C-101B-9397-08002B2CF9AE}" pid="32" name="x1ye=35">
    <vt:lpwstr>yaPoNY9p7ioUbKpM5VyIxd1R6kYYm+p5VzynBSRiSrSvXNFB/TNaeyEq/K7pdwR07j1WffCWzOa9WqeA4Av0fGEjo7yqEphwH/X6TF/O6pmfvbxKh7Xio6o7Afg2UKTqjS1Kf5LZYYdby/e9+yjWspKiSdIQ0dhMgI3Zr/SKot1D0m8kOukrFM9sOvnXdhQx+xdd34KedVxdxJYi+HkGocBEwpqNJffNAUg1CdVwhx+0vbJgR/bIirNpvk5yZc6</vt:lpwstr>
  </property>
  <property fmtid="{D5CDD505-2E9C-101B-9397-08002B2CF9AE}" pid="33" name="x1ye=36">
    <vt:lpwstr>j+rplAwlZwrsKICjtxRUBXPX/narNEqzrQPI52xFsimj8ThJLJxpZd3cqgLboE6VVm0ivCQZgz8ySsuRJfaXgFxmfK5mW/CHsrrdJLHTKvxUbN+SqIvfxShDn44BWuGFv9xTtq8rPzj2gEFp92SM8iGrzXKgVHx+uBNy43a8Z6dbvxwmnOnlv3CwY43FwNSlVd6DGGtZ2O+cd/fIDVg6LV1rh0pDJGGEEgblx0iDSZ4FcO8umYaMBqsm9qrdbPP</vt:lpwstr>
  </property>
  <property fmtid="{D5CDD505-2E9C-101B-9397-08002B2CF9AE}" pid="34" name="x1ye=37">
    <vt:lpwstr>MMaP9Q+/0HjpFRoaqhL1gZuy16jMQqo2CaEeHPSq22T7eTz1rybam+MoG1Pc70f0on026h8GPzVpr1m4IwUX8Ub9SrQF0zuzk0tOPAVj8qBbxdOt5FoSE7uxWDuWWOFURIYoj+fob21XMaSo0lLMf4cg74IqaDWi/cOMO1IENX+L93Yz/pO958EbPe/lRnKGl3dvZJs1ymXuZpa6xaDNXyUWQJYh/Fm/ALPiuw/XiEVMi6rwkWs/Icsf7fEFpjn</vt:lpwstr>
  </property>
  <property fmtid="{D5CDD505-2E9C-101B-9397-08002B2CF9AE}" pid="35" name="x1ye=38">
    <vt:lpwstr>6nwAwziE1Jv0QY6OaJsRw3qq8fDnDRy/r+QjJaGbU3fugADULzjWLjkKNhB9/DV73+i2CRX0tdwY5e3NugswDXEWkKbhcWySGARS3Ngn1R87Ze5nm25Ht7svQRLMcyxFD2dXaytfywCQnP4utANrS7QJ9KJnJtBWOefzq8qeUifn74yeUlA0yaDjkXep2p6Gh+O3y/J7ejcILgLne0IBdES0VG/PcDBr+EMiU6XiBWn4YUq2+EFAQrGSrAizpTD</vt:lpwstr>
  </property>
  <property fmtid="{D5CDD505-2E9C-101B-9397-08002B2CF9AE}" pid="36" name="x1ye=39">
    <vt:lpwstr>Ym1R7raZBTEYr8StRcPqJvs0mb2j8e+/Zjsy3GKpuxEH4EaL8akRJRHH8W/nCTI6ixQSIgSBjfmalSSwYy12+6KyPz0o/5nDwD9VqIhFAQ6nA7/JTYbjfAQz3fWSjIPTNYFLUC+DeeAuIOSOFxdDpav6EDIp+4y+1OCfugcqQrvxQp2vfWVRhO/vJhjBgNDWwG/FKKh81lhBJuLfufPd1knNcp75cSx7A95XYT5dZqPa/CjpIKbYKWy+lr2EFbB</vt:lpwstr>
  </property>
  <property fmtid="{D5CDD505-2E9C-101B-9397-08002B2CF9AE}" pid="37" name="x1ye=4">
    <vt:lpwstr>0h6+Z8SvlNc3L7NqjeXDP1tm1mSjCqrV2y4PBUksDGUAwllvDcWoOsneUGF3AEqHNobuPqALpnKCFfm3GHX7bZV3tidyolMFxl0L1FFW8+hVwecz0lq2y8uU/gK9lEB4klMImd+WUFvgBQ9GX7MTaadAoSemcN/S2Knq27MPlUCBoe4LGpv2SJajZ7wZlZQWQbg5IdGy8o4ZQjAPfMgSIxzend8S/sl2zVzqUqd6vS94qVit5yGC1Gj2OPQdq0a</vt:lpwstr>
  </property>
  <property fmtid="{D5CDD505-2E9C-101B-9397-08002B2CF9AE}" pid="38" name="x1ye=40">
    <vt:lpwstr>dmOIShS4w3vitIF6jTrgsDuPkzLTx2U70vOnD+4GNk7c385KAn+8XtgegiOwVYm86ADddOqHh2DXVk72nLJa34rr7e/DzUR+QaDhfFN7/lGMb0tnpIuFdTES8EWvZEHRmRnp9fZznsBS78scEvID5oEI0OchuNYiXuUgM2EVFtQ9XfjWx3pcyQsfACfWLA0KgKoeqI+tsp+tUn7DkWtj7Me/qnQ0DFEtRZigmM3OzvZsp+7Cae6f1SxFq9vcvcw</vt:lpwstr>
  </property>
  <property fmtid="{D5CDD505-2E9C-101B-9397-08002B2CF9AE}" pid="39" name="x1ye=41">
    <vt:lpwstr>qH7djrFs9ptl99gvJ0ILXFcQpFELUeJ/u32P3h8PE/HHsyBLnsAZ7hfbXoc1Hi7p/zQ1KEWjZKS5/roXVKCVtNyPR9AExOZRj3ElBi2vv/ou4lGTp/Lm6Hax/e9w+DGXL8Y9m2/cQSykJu+wCWOkqQzdyykcCt0JZ8KlPEaoZOVcY6k8QBNSksmQqBcU1rzRhmkyy+W6Z/yrKZd+e/nHD2Dk/gqk0B8zZICpO4m6b7DchYwzUStPNCOoTwYMsPh</vt:lpwstr>
  </property>
  <property fmtid="{D5CDD505-2E9C-101B-9397-08002B2CF9AE}" pid="40" name="x1ye=42">
    <vt:lpwstr>nN32IgblqAEeLWBxDyU77JXjqAg5aPck4vaC+fBrQ3B1FKluaVek9M6fHJ77iT2CZLnes15ElYRryBe5L2fbI0wdJN3sZhzq6tOxnwt/mExMmNUduAiSnO34WYPvpJa4gA7Tvesjmixk++dePaQPDufHAPu02XG3/czRsEwEyhr9zaqeBcVu0/z3RP3Sk6NkbmoZdJGFv5F2fcweS+n67b8ULHz/aTHWPM6a1A6XaNZrgWIonkt66RwsR3IC4D3</vt:lpwstr>
  </property>
  <property fmtid="{D5CDD505-2E9C-101B-9397-08002B2CF9AE}" pid="41" name="x1ye=43">
    <vt:lpwstr>FbBKFvGO04odBPeMpb7S4WauPhR0EdsqiLYPkb1Tt/mUOatqcA/n53J7hTt4aKZYEsWV5DvECJkJl4d9oOrlMpQpdsa7c35k3vwKtACMgRsH9TDc8O0BUnBuLSoxmBQAuUXdZfFKvGyVIskc7vlc0FZN1Qk4EuR7Q+LQCX6mvB3kMr39/TX5PloKWxIek7kNx/TgTu/TrBgMPP6BWiAnIljar+Lmju110APhcUfRWobOSV9+/UaHKaEAmeB6dHE</vt:lpwstr>
  </property>
  <property fmtid="{D5CDD505-2E9C-101B-9397-08002B2CF9AE}" pid="42" name="x1ye=44">
    <vt:lpwstr>aJhT/Hz8OFedpizspp/bzA82+hIfN+GUK90IAchQIl85ZGxr47LHFsDZ18FriHvIWslmYUxYPIcUeJutHRafaz8qZyQU2HdNLdBbj/aMFPS5cfES+hfSqJ8ezCz6H0Cawi9f5bdMnQxqOvGv168VaV4t5edvn9SoECGHZIhbdOTg1IPBsEUxUVCpIH4Ifs2VRRBm/Tf3MaTIJAazoYgwdAirjaFk/a8LX7/M26OVXo4HphG+D3aVq8jbiW1M/54</vt:lpwstr>
  </property>
  <property fmtid="{D5CDD505-2E9C-101B-9397-08002B2CF9AE}" pid="43" name="x1ye=45">
    <vt:lpwstr>s+ss/+kmzAbpbC/GdD8IgbFsxX1oq+1X5XJj8heKqUfGHAFEd2QcZvmpIVwRIjyl295iJ64/fcBlmxQjMBYfIioI0Tj/EkPXKR8a+06GX/YjrbICOSqdK/pc9vxYaBBzGSQAsFN53zhT37HmnqF/tw2DW21TtLVfGGH1dlaMF4p9wdLcSDG1vFs+kWkEetakftabTMDtcfaWj2VO1px2aIGE5XqZoltUmxilJkJ8n6CjjqJ5kttRM+wL1G9X2HG</vt:lpwstr>
  </property>
  <property fmtid="{D5CDD505-2E9C-101B-9397-08002B2CF9AE}" pid="44" name="x1ye=46">
    <vt:lpwstr>C8YIbQDf5m5UGd2mYV1u2j+vvL/2tKKbXBup/K82CDFR4678Ojmuj92cK2Gi2hsU7QRCC3nZXJxAwCmvF6zL0gMACtROtJGjIQUBscRe+B0qzJy04BJpQoruj4V0EQVVQ7T43H6RofV4p/AGjPYCj5JUVZMPr9PEU0c/a+GpeMDUiePkAR75xeZrjgHq5qit+hWGz80zcaess//zBEM9qDaEvKB0sjGjHsvsSZ0rnyUK560gL29m1rrpMNG3Js/</vt:lpwstr>
  </property>
  <property fmtid="{D5CDD505-2E9C-101B-9397-08002B2CF9AE}" pid="45" name="x1ye=47">
    <vt:lpwstr>6ty3lV6INMPYMOcigQzguoWgEyJilraTONXkIEXCSAttOtSQux1uiMuXQAGfmofzE7hu1y0IyX+btqPJqnSy+A3+dCy/ind1XYZw0k20XeYXZIwY2Gf+2GsIaU50/1iTOzQ8q80kVnQBRVMH/tThXA6+YI2WgBw3qChOd+RMU/9mCYcnjJ6Vad6HioSNiibjIlGhCHP0oUzmiDtO329xjvSrwRpJeskeZ5XJNUD++7cHG6gKfgKLjMMfX+s6jx7</vt:lpwstr>
  </property>
  <property fmtid="{D5CDD505-2E9C-101B-9397-08002B2CF9AE}" pid="46" name="x1ye=48">
    <vt:lpwstr>1umaKlR8NPc3KXjgbHumP069D+TWI6Mtcwp4OWbb9SAzREdL8QLcnODsS2CPkHsCqI9XBQlDfQ3YAM1rYcbMJINjFQusE1IxqbF96W82Kc9N0VTMh4Bu7NpoXBFpqhh6Zr/z8XlFWEotl95yBKpByDUJCYRBRpZ85+p+HIaISFfi1XT2MySHpBeXvPxIECbZce42rx0zqKIBtOrfX7Nj+VfjLEsl9A/J4hjSvVON7VEbdTj8/UrwoUVoje8e1Qt</vt:lpwstr>
  </property>
  <property fmtid="{D5CDD505-2E9C-101B-9397-08002B2CF9AE}" pid="47" name="x1ye=49">
    <vt:lpwstr>7dL9+aCrSB/3WZRVBJRS/K1oNWpohRcJRSy39VjgSm35GBl8mKYuxNoMrGJW2VLmzI/B71rHamD4EyNWLFBb5JnCR/KNmqf+aQP+V/KyJDIjZBiOTWSkN10aD1MubRvwpWUYBd67YFh54K6FJ+O1qVevjgkg0s7khBKUsgUHCL2ZiBxkrhCi1by89ctrpnxeTTSM6FZBbyFHi4WrbkmdKtu1baMJv7nwcU8SMA4y6VhAvWJcXvePtUevR/5/Jbu</vt:lpwstr>
  </property>
  <property fmtid="{D5CDD505-2E9C-101B-9397-08002B2CF9AE}" pid="48" name="x1ye=5">
    <vt:lpwstr>PaXUZbnOEpY5PZyzxIQ1O+Zofcm6KPPZyxKwdECNFzMtLNqyIdc4gWyeHtV3k/Vu/Tf5lKok2bOwXduBY9PgVjRre9WJmZWgdcl7E4fPcSnBlkrILMSTo2dsLu+PkE59nyJ9oJmQJ35tMsp3sIThDObtwpVqkadPBcb9k9USP+LS0VlYW7X+OgZOWgqbxAhdTe/M2HRdcshSppfPaoDG1u4Hw1uWAqcupT7GWdj1nL/2a3wsTV4sTHvD1w/NLyk</vt:lpwstr>
  </property>
  <property fmtid="{D5CDD505-2E9C-101B-9397-08002B2CF9AE}" pid="49" name="x1ye=50">
    <vt:lpwstr>/Ech+Fxg1pRIABeI+Er5khpQYfeyGlcL10a8pfIEpxmURAebps13MXOAAEoJ6aC9EHxkXCUs6+0edcVEMk9fUBA7Zgya2KKuKxu8C/p+YzAF57unv+noKuWM9vJ3Qshho9aiea9IABW3fAHtcvjSqNuTCVanTgXY+2ufDve5T0ms/JjvHqIblf+MRB+AFNCWW1kdy865yD2Bsg6TK5tFNCJSl1AyaPbQ8GevHrAArciuMifo10GnySk5F2yX3fm</vt:lpwstr>
  </property>
  <property fmtid="{D5CDD505-2E9C-101B-9397-08002B2CF9AE}" pid="50" name="x1ye=51">
    <vt:lpwstr>TT07ypy7xyzb0TtjFDm352oqvm5VzixLq27QimljrXAE6tHWU8ufoS0Jb5ZUone0b62sdAHSTAnHtIug/Afo3OYd1h9ZxAvwqM0erYcoqodxVTfDIvsfaaar0K8HLfO+WJRTXxThIy1MOx5HcnqLLmTEIFcET57PpB0d2y6oKf8ngmf3qln9KPN1la57zyiXquMpbSteWAcSuLo9ZyXUSCFkDOt3yo3H+AZSyOPJes1qSVK6VDw04fOkekouhuB</vt:lpwstr>
  </property>
  <property fmtid="{D5CDD505-2E9C-101B-9397-08002B2CF9AE}" pid="51" name="x1ye=52">
    <vt:lpwstr>f8cJ71lPHSIZhbyf66+QnRxQSVpuvGXUc780F5ugrZ60hst3kebTZPQ7xy6gwXwmHndWLdz8FEwBSM/vBehP0gXsPEiBbjktElnT0UzZt0lDWfz0tmC2sSN0ighnDtgjQQfqPBfIMcYeZYG94T4AZhPNztgBFYN/b/iO5+xWE/jX+Y22pKj7gThMTQxNsm6ay7Tg+kT5YTXTqrL+HCHdjJG2ciIxzkm42J6hoXl1D+8985l+0ILCJdVbFKNT+Sf</vt:lpwstr>
  </property>
  <property fmtid="{D5CDD505-2E9C-101B-9397-08002B2CF9AE}" pid="52" name="x1ye=53">
    <vt:lpwstr>xKlChcgAvAuEEnBJX2cNjkpMStiDQvbbrIp6bJmBaCHMC0zD0zkx1qh0yAcxEc+sTJ3FdmcVKnQVmYcEL4UuI+KAhtX14G7mpKa7WwrKSfBTwdh/uFUi7swlbP91S3V9UDrRxqRBxQ8tLdnZ1m/AvlAAN9brr6APfsff5r9Bl1XcuEheqa1p6lDUIXts521clw5B92QQOPhfC27cWGlgR2Q/TvbP9nZ7ftWe9p6BEreO+o7Y0p18EwsZfoiR5wO</vt:lpwstr>
  </property>
  <property fmtid="{D5CDD505-2E9C-101B-9397-08002B2CF9AE}" pid="53" name="x1ye=54">
    <vt:lpwstr>OliKDCzIwTZTm5kr6NWQ5Tc0Fhop1dXXf1p/JyLWxE+WfycXOVAPBrCe4YpdYIfoT6FN/kzgpXW38AyvoI6s8XJGbjLWRtK0FhWG2LSw4cAH/Srd3sbBvM6/xNkc3xk/ODoNHVBLBeRtqHmsVFoZ2Q8P1QgeguliSnXkRcV9qZ7a5WyA7ie7UOQgsn2h/tp2Am5GAIhKpwS429YNXt7xBFP3S5oBr3iuEHtqcNnZVBfbnW1ya48zmUbkIDTtWGR</vt:lpwstr>
  </property>
  <property fmtid="{D5CDD505-2E9C-101B-9397-08002B2CF9AE}" pid="54" name="x1ye=55">
    <vt:lpwstr>z/h5Pga8AlMPVz8pDo8sRl7q+5CpRGWcGes703A0S/1toe9JtQiwvbr6986XtzSTFZ1TYlfVOW7ft0MYaauOAyXMJ538KSNkdwdnqmdS342sZAvBHpG7ydoxukbb9DUF8EpB5e2MLubR4WJoFgZ3BcphqxAxps3gYLpTPV0gyxcQLm12yXjM5BbB3k/G9RR8QTUQ3BoIljFr98RPxRmS3wRI0/lCu9P7bSDoT40oZBsdjXXBirpra6tPmNeahGt</vt:lpwstr>
  </property>
  <property fmtid="{D5CDD505-2E9C-101B-9397-08002B2CF9AE}" pid="55" name="x1ye=56">
    <vt:lpwstr>bjbQCmp0dj2JcvxUphq4o5u7FnNGhS9BV9naB7srBMTeYxX6llTGI2kwd74wGOUjGMmZO3N4s5V42yTWXymNNqAkORAiywbiF6+Kyo80Rfjrz21jJjDdf71N6/TkQJV8mQyi8Nh5a1BezSHo3pOq9uNgEUxeU6nofEM9RGEcxLAKVfRsUyc22G9bjcRdJzbiYsJNNU8T8iMzfRDeK9iQLvcNCSQgiBXEKsTM+6Jo3aHc26IJPv2i5aeVV1XhfqF</vt:lpwstr>
  </property>
  <property fmtid="{D5CDD505-2E9C-101B-9397-08002B2CF9AE}" pid="56" name="x1ye=57">
    <vt:lpwstr>YzE83tobscyUxUGp+UI4G4xP2OC285RPEJWogCiB04ABXRbd3jxrdIUurPmt3kkDSei4fOZCQ9KkFWIuutVevQOj0jl5s2+fLbVA6YKYG6yQAzm4z3+EnGYaaNljyJ4l4DBJDrAT+qj2kvnGnYeDKRyjDlNOW6X5YW/bovSOL+5xf2DKyKxH6RVKoi9r9xMWsjnPlHshD3iyX6sb9lJrSnUNemf3SMMslDGRbxHR1PBFBuuNXYw/XgEPTKRA0iA</vt:lpwstr>
  </property>
  <property fmtid="{D5CDD505-2E9C-101B-9397-08002B2CF9AE}" pid="57" name="x1ye=58">
    <vt:lpwstr>bz9X49vDfK9uoh6FsQfX2UlIimw8dvcoACpVBngkmkZvxhZv47Y3Jcn2sQetu5OSCkmEBrWAPduguTbgtuYEFmKGbRgu6g6z3izRT7e6NcaPBJxX9Z92RnvC/IxdvKgjVqQsgluWq/iY7rUfS9pp5Au++VJhl/c5Ut34DYsxTlPlO6ur+YNocHHmlXRttYv6NNMTh74Tu4LY4K+OjUZsHL6rs9dA7k7nkNEzHjm8UsQlfxk8/VfajXm6Wx0wLxU</vt:lpwstr>
  </property>
  <property fmtid="{D5CDD505-2E9C-101B-9397-08002B2CF9AE}" pid="58" name="x1ye=59">
    <vt:lpwstr>Isn1QV33RReT5sVmMWDcmMGmd/5A6/TI9ZFh6oJhwkNGe33xCQZ63P6mrQjI3P3Re4pfSxveTxo2wuZ3mmMmFNxent7XtCIcCL0GtcqrGEJ/6EO6bs4Lx+PyXiV8EMDMmvua1SSiq40K3BadSyN0nIU2vbFtkW/olj6mJU7usaWLfp89g/0y+J9To4ui/JxF9mtRSe6EKL3aLAaH24PbYGSj3JKWAapmd6w2YxPEa1YUGx6g1t5kCPXs5pHgZtw</vt:lpwstr>
  </property>
  <property fmtid="{D5CDD505-2E9C-101B-9397-08002B2CF9AE}" pid="59" name="x1ye=6">
    <vt:lpwstr>XPz9oCd1KJwqTLtwjPUV//MpPYonfOrw9GuEJ5D2AcByRa0aoN0h643eh6zKBXHBo/nHeMzF8bhW4Vq7XPiE7Lrlx2o0za3R0m2THUs02SBM6qgJEh99C0dyV6dnyFd46u0E+0rxVsV6DUSN0iekwPLdxHPiyO4nN/sGS/4VTJhsZ9wSWN9+aLCaJAYP4nDjwgISegIAFwH09yTNauL6hPsmffnmxdG7Fckuh2TGbbbblsNu9dkRrNjwrXTU+DE</vt:lpwstr>
  </property>
  <property fmtid="{D5CDD505-2E9C-101B-9397-08002B2CF9AE}" pid="60" name="x1ye=60">
    <vt:lpwstr>lI2mAK4rqX8oCcw9fwGLjGqdBrzDM3UgNB8hqJ1li410tU6/+spvhQ7L7eBCkvqVZvIJgNzDfuR9BJ59wvVmaYyrkQbTmto0aB61rsfLHVP0XUJN0Q7XFjrVjKZ6Ut2yhFSe7G1UXphP6dwzwfo931x0/vNOGUs7J+w+qHNkF09C5d09h0nu6G3wgwW/xsezxqG9+zKPTckCD82gtN7PYknXByTrUHrYUlc+COppwxteuIY2lvVaZVfln+RtuRj</vt:lpwstr>
  </property>
  <property fmtid="{D5CDD505-2E9C-101B-9397-08002B2CF9AE}" pid="61" name="x1ye=61">
    <vt:lpwstr>p+OqeMzc2FITH/E/ACZ3RqXClHQEo9dsMVDBrvKfRU8wX9KuN6fET895l8r81EqM0mQJeAujMVUmHBj2/m5qnRMCOVVHOZ/Sfr5+RMAu5tjwyx4VKMRxpq/u7BoKkV7P9FfWX4lm8rHj6OFSGwFfgWNtoqGTbzD53pAycBteM+Aynvqx8PQuq3qrjMEApwYpcK7KPvXUtsZNIQjjbq9bw+Xit1VhhdOwcQ0bvKl2FTXyENyrrPcTFUkfb64m/PU</vt:lpwstr>
  </property>
  <property fmtid="{D5CDD505-2E9C-101B-9397-08002B2CF9AE}" pid="62" name="x1ye=62">
    <vt:lpwstr>QJszj83AMwdPfIQy5D15qcxW6iOuxB3dVCKLat1utnHBX9S24ICYO2o/gSumjRk2T3iIegjTMCSkXZ85meeB/uSTGdbHaePxBnJusErEJGOZgAUoFFXv3sl5CmWGtT4Bu+gje2QgYki3A268p6ICOF5MiBNbcm2cQrrY+g11S63/bIUbdOBMSTfqnPrCLctUF3faK+KEYRTBLW/axui08QfZZVk9Hu3S0QUCpDof2y2kVbzZEMcFHk/AJKqTnSo</vt:lpwstr>
  </property>
  <property fmtid="{D5CDD505-2E9C-101B-9397-08002B2CF9AE}" pid="63" name="x1ye=63">
    <vt:lpwstr>4hBzuIPy0BnsMltPxAo7afxn3CN3d3zHS557DVYThwGjCTsOhFRsBoGt+HpEaiD69EPSExn6KnCdI9FCmTY6h8HhSQDbtupB6BVfgQO5VJtAyXaZMTw+DmLRt+dezifaqna9FIKZJ7G8y2aj4N8MSxdRcQv2+WuFTfN4SndbJxzD4j1Ykngwi3jcNeNtlxVSN6gDNijfcRX8hRayuoN8YBXglBL6sXzpJL02/wziF+GPELLIMF5/VQfNcV5x/oF</vt:lpwstr>
  </property>
  <property fmtid="{D5CDD505-2E9C-101B-9397-08002B2CF9AE}" pid="64" name="x1ye=64">
    <vt:lpwstr>8ryZag5arHWi9Xkn6GdkL9gC5yC1CZpJnVVWdJmxzYeKHvxTPN+eKqOiICNlIgiPPo/7lUHFij/Ew7E6s/U/e6G6gxqqiTSNwLxHyj99yI6iDgsBZgIgTS4EzC6Cj9OJvHyInMkH9st2TOh7/eMtSIQXg8WKWGHu7nlzy2IPxzfsjYSWF+0tHdR4W3xeAkAsis1mDXJ8xv9/toFhVK4Z5HOdIuzjyI5R8XE0k6i+vmAiKCk3NebDNJJ9RoM8ZpM</vt:lpwstr>
  </property>
  <property fmtid="{D5CDD505-2E9C-101B-9397-08002B2CF9AE}" pid="65" name="x1ye=65">
    <vt:lpwstr>Zz2zd8nwr3hPA8rRNVpZ2A6QxL/I2C2nvmIMsqfiNEtjgdECZOt1FH3sZPhwK58Uc0Zk+JqEZmt+860sHFh1Vjg7LrNWWXHDuWk/mQawMUCHbTJq+fDDv3torhVDLiqXLobX7gDxQmxnKBQw3zdRXLZJowMaSNaK+xQ8cnF76k8nfMFRKMHoIoLnx9anDAVSPImnO708WrJs0S2CJALkiNC0J+vbUlSxKN2WUgqMh7hZZjGDGHi9lRWS4MFcCPN</vt:lpwstr>
  </property>
  <property fmtid="{D5CDD505-2E9C-101B-9397-08002B2CF9AE}" pid="66" name="x1ye=66">
    <vt:lpwstr>+bXhBgv6kP/ypG+Wbb9/dCBfwNguzglcoQG5UZGiB94dVZwKqNvnaaykBdetaq95oJJO9eii+EXhOFVcC8Gh8Q6GQJaWryjUmFyZmNg4dfNXtj+ukIMn+HAIFGtWe73EW/56itoEDA7sCbqb2zX2QG9ZaZoLeu7u+ARWVLrc8ZPX8Nl0uagjAAgw/EQgsDwlJhBitSOlgQu6PAoIXy8NGip59eIfmSP4H7u6daRpf9hFLo5cRGy6r9W7+SooAZd</vt:lpwstr>
  </property>
  <property fmtid="{D5CDD505-2E9C-101B-9397-08002B2CF9AE}" pid="67" name="x1ye=67">
    <vt:lpwstr>rNuJr8r8FhgY89niK+0Sb/eQPpVX4odYdcY09DPho1pgIs1eQ1DXWKu0PDCY63sMXprBcTpWfdcKD0kBojS3jp+lfR9cTuPdf4wOVdpzi+cjZzWTaRaHGyf7aWikp2y1aEa2so1YFzbroZ3opLjc8hNTtygYJ7UFawjlOBHd/QdDMTulSNraL9lvuyN5UMaFt89X1rLHHAIkgbcCxX6hWHnvaziA93uCWkBjtmZh4k4lHnH12lsOuIvLKrnbWM7</vt:lpwstr>
  </property>
  <property fmtid="{D5CDD505-2E9C-101B-9397-08002B2CF9AE}" pid="68" name="x1ye=68">
    <vt:lpwstr>8wNLozeLcc23/ccEVvoB0AM+R7uI/c4p3OWRNtgyRHTUryCcxzQOxJ1JR2XyxxXxe7pO0p+jb8TXtdDDKCBRUm682y2gkASFPKlzT9HFyi0pytvDOWQqwBqgrKT/QSmAmmBDAAA=</vt:lpwstr>
  </property>
  <property fmtid="{D5CDD505-2E9C-101B-9397-08002B2CF9AE}" pid="69" name="x1ye=7">
    <vt:lpwstr>nUO76t045Q321Vnh6N9Ak5cv2XVH7JlOiBXoeSH3wfPhLvMeI1b/a7fcA3wnuum0hihggpO7nPgAMGjXnvCECTN3ElRGWDx1LdPqo0C9wSusXnlK28AL2kLnv2kf5m150K0+9kl5uM5FynPedZnv8zYkI2gNr5Dz3845haghXLJTbBt1m0E9OLD+FSCghntJFvJXPaDFxmsDw8CyxH8zo2O2ysttbRZeLFyJyCaCJdrSSkQRrB+9uBlYu1AUFoQ</vt:lpwstr>
  </property>
  <property fmtid="{D5CDD505-2E9C-101B-9397-08002B2CF9AE}" pid="70" name="x1ye=8">
    <vt:lpwstr>DRJglAb5RtEI8imGj5+T4zA1k8IoyYxYC5W+xy3vmxtue77uxow16D/JhHHcPpdubfWusjllEK9kcRW2F4VgxH4ZEp97yek2lzSi/v08UkMpuz7B5AuzT2tWphVYEQ7dqDaaTHejral3EeTbFPGANzh+DkLnhKJ4OKIQC8351isftRvhR5SPDp0N2+8K07ZQZVYIfV8k3vz0kCI78dQZhEfwSlyHWAvzbI6ytIxQjC1yyyTQRzRZuk28C1IBM2N</vt:lpwstr>
  </property>
  <property fmtid="{D5CDD505-2E9C-101B-9397-08002B2CF9AE}" pid="71" name="x1ye=9">
    <vt:lpwstr>xQFX2ybD5V3dpS+kTaCq8wE9D7JXHJc0ej/lTsNuWmUFmvX3grXC+aEjxc55E5fgbfCkRfXM6X1Cndvil/m1H1SiHEC1yTyhp/pzFr+xR2KmgmKxeWLaImMo3X2nrr8E+JnkpUgXzkK9qX3d4PvhnnfvkgbahVSIh8hC9EeOFPyHJGfFiVj9DJiaWjC6ejEgpoHRZDz3UUKKQUfVxSalljPwAotzRWnRYR7ui+aIjML3YyI8Foh4F03sLNSVvaa</vt:lpwstr>
  </property>
  <property fmtid="{D5CDD505-2E9C-101B-9397-08002B2CF9AE}" pid="72" name="GrammarlyDocumentId">
    <vt:lpwstr>043f0dcd5302d5577a359114bfcc6f7320b89ceb87c383c516d6eefe7f3ca613</vt:lpwstr>
  </property>
</Properties>
</file>